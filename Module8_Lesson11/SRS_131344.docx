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SRS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rPr>
          <w:b/>
          <w:bCs/>
        </w:rPr>
        <w:t> Software Requirement Specification of </w:t>
      </w:r>
    </w:p>
    <w:p>
      <w:pPr>
        <w:spacing w:before="240" w:after="240"/>
      </w:pPr>
      <w:hyperlink r:id="rId7" w:history="1">
        <w:r>
          <w:rPr>
            <w:color w:val="0000EE"/>
            <w:u w:val="single" w:color="0000EE"/>
          </w:rPr>
          <w:t>https://www.etsy.com/</w:t>
        </w:r>
      </w:hyperlink>
    </w:p>
    <w:p>
      <w:pPr>
        <w:spacing w:before="240" w:after="240"/>
      </w:pPr>
      <w:r>
        <w:rPr>
          <w:b/>
          <w:bCs/>
        </w:rPr>
        <w:t>Цель:</w:t>
      </w:r>
    </w:p>
    <w:p>
      <w:pPr>
        <w:spacing w:before="240" w:after="240"/>
      </w:pPr>
      <w:hyperlink r:id="rId7" w:history="1">
        <w:r>
          <w:rPr>
            <w:color w:val="0000EE"/>
            <w:u w:val="single" w:color="0000EE"/>
          </w:rPr>
          <w:t>https://www.etsy.com/</w:t>
        </w:r>
      </w:hyperlink>
      <w:r>
        <w:t xml:space="preserve"> - мультитоварная международная торговая площадка, ориентирован на продажу одежды, аксессуаров, косметики, украшений, товаров для дома, сувениров, эксклюзивных товаров и т. д. объединяющая людей, которые хотят создавать, продавать, покупать и коллекционировать уникальные вещи. Продажи осуществляются on-line с доставкой покупателю. 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Описание целей: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Привлечение внимания потенциальных покупателей к международной торговой площадке ETSY.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Привлечь потенциальных продавцов.  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Осуществление продаж товаров представленных на   торговой площадке.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Пополнение и расширение ассортимента товаров.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Получение контактной информации от потенциальных покупателей;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Получение контактной информации от потенциальных покупателей;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Создание удобного инструмента для обработки полученных данных от пользователей и обработки последующих заказов.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Привлечение потенциальных покупателей рекламы на площадке.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Осуществление покупок с любой точки мира.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Создание удобного инструмента для создания и эксплуатации магазина на сайте торговой площадке ETSY.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Описание масштаба проекта:</w:t>
      </w:r>
    </w:p>
    <w:p>
      <w:pPr>
        <w:spacing w:before="240" w:after="240"/>
      </w:pPr>
      <w:r>
        <w:t>Создать сайт, который будет позволять пользователю: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Зарегистрироваться с последующей возможностью авторизации и входа в персональный кабинет;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Получить информацию о товарах, реализуемых на торговой площадке ETSY ;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Предоставление актуальной информации по наличию товаров;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Осуществлять выбор товаров, с возможностью заказать и оплатить их on-line. 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авторизации сотрудникам;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Получить обратную связь от сотрудника торговой площадки;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Получение актуальной информации о торговой площадке.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создания магазина.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добавления / удаления товаров в магазине.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заказа товаров из любой страны мира.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установки приложения ETSY на гаджеты.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t>Возможность перехода на странички интернет-магазина в соц. сетях: Twitter, Facebook, Linkedin.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Обзор продукта:</w:t>
      </w:r>
    </w:p>
    <w:p>
      <w:pPr>
        <w:spacing w:before="240" w:after="240"/>
      </w:pPr>
      <w:r>
        <w:t>Основной фокус сайта - предоставить возможность пользователям выбирать, заказывать и оплачивать товары, а также создавать магазины с возможностью добавления товаров. Предоставить пользователям информацию о товарах торговой площадки, распродажах, скидках, способах оформления заказа, оплаты и доставки. Организации - доступ к личному кабинету пользователя.</w:t>
      </w:r>
    </w:p>
    <w:p>
      <w:pPr>
        <w:spacing w:before="240" w:after="240"/>
      </w:pPr>
      <w:r>
        <w:rPr>
          <w:b/>
          <w:bCs/>
        </w:rPr>
        <w:t>Характеристики пользователей: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t>Пользователи, которые заинтересованы в приобретении товаров для всей семьи on-line.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t>Пользователи, которые заинтересованы в продаже своих товаров.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t>Пользователи проживающие в любой стране мира.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t>Желаемая целевая аудитория, это мужчины, женщины, подростки которым будет доступна возможность приобретения товаров on-line;</w:t>
      </w:r>
    </w:p>
    <w:p>
      <w:pPr>
        <w:spacing w:before="240" w:after="240"/>
      </w:pPr>
      <w:r>
        <w:t>Допустимая целевая аудитория: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t>пользователи, не достигшие 18-ти летия.</w:t>
      </w:r>
    </w:p>
    <w:p>
      <w:pPr>
        <w:spacing w:before="240" w:after="240"/>
      </w:pPr>
      <w:r>
        <w:rPr>
          <w:b/>
          <w:bCs/>
        </w:rPr>
        <w:t>Общие ограничения:</w:t>
      </w:r>
    </w:p>
    <w:p>
      <w:pPr>
        <w:numPr>
          <w:ilvl w:val="0"/>
          <w:numId w:val="6"/>
        </w:numPr>
        <w:spacing w:before="240" w:after="240"/>
        <w:ind w:left="720" w:hanging="280"/>
        <w:jc w:val="left"/>
      </w:pPr>
      <w:r>
        <w:t>Ограничить доступ к странице входа для сотрудников только корпоративной сетью.</w:t>
      </w:r>
    </w:p>
    <w:p>
      <w:pPr>
        <w:numPr>
          <w:ilvl w:val="0"/>
          <w:numId w:val="6"/>
        </w:numPr>
        <w:spacing w:before="240" w:after="240"/>
        <w:ind w:left="720" w:hanging="280"/>
        <w:jc w:val="left"/>
      </w:pPr>
      <w:r>
        <w:t>Не допустить оформление заказа не зарегистрированным пользователям. </w:t>
      </w:r>
    </w:p>
    <w:p>
      <w:pPr>
        <w:numPr>
          <w:ilvl w:val="0"/>
          <w:numId w:val="6"/>
        </w:numPr>
        <w:spacing w:before="240" w:after="240"/>
        <w:ind w:left="720" w:hanging="280"/>
        <w:jc w:val="left"/>
      </w:pPr>
      <w:r>
        <w:t>Не допустить размещение товаров от непроверенных пользователей.</w:t>
      </w:r>
    </w:p>
    <w:p>
      <w:pPr>
        <w:spacing w:before="240" w:after="240"/>
      </w:pPr>
      <w:r>
        <w:rPr>
          <w:b/>
          <w:bCs/>
        </w:rPr>
        <w:t>Функциональные требования:</w:t>
      </w:r>
    </w:p>
    <w:p>
      <w:pPr>
        <w:numPr>
          <w:ilvl w:val="0"/>
          <w:numId w:val="7"/>
        </w:numPr>
        <w:spacing w:before="240" w:after="240"/>
        <w:ind w:left="720" w:hanging="280"/>
        <w:jc w:val="left"/>
      </w:pPr>
      <w:r>
        <w:rPr>
          <w:b/>
          <w:bCs/>
        </w:rPr>
        <w:t>Форма создания аккаунта на торговой площадке Etsy.</w:t>
      </w:r>
    </w:p>
    <w:p>
      <w:pPr>
        <w:numPr>
          <w:ilvl w:val="1"/>
          <w:numId w:val="7"/>
        </w:numPr>
        <w:spacing w:before="240" w:after="240"/>
        <w:ind w:left="1440" w:hanging="280"/>
        <w:jc w:val="left"/>
      </w:pPr>
      <w:r>
        <w:t>Форма должна открываться при нажатии на кнопку “Зарегистрироваться”, которая должна быть расположена в форме “Войти”</w:t>
      </w:r>
    </w:p>
    <w:p>
      <w:pPr>
        <w:numPr>
          <w:ilvl w:val="1"/>
          <w:numId w:val="7"/>
        </w:numPr>
        <w:spacing w:before="240" w:after="240"/>
        <w:ind w:left="1440" w:hanging="280"/>
        <w:jc w:val="left"/>
      </w:pPr>
      <w:r>
        <w:t>  Форма должна содержать следующие поля и характеристиками: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Адрес электронной почты;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Имя;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Пароль;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Check box "Yes! Send me exclusive offers, unique gift ideas, and personalized tips for shopping and selling on Etsy."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Отправка формы, после нажатия на кнопку “Зарегистрироваться”.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Отправка формы, после нажатия на кнопку “Продолжить с Google”.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Отправка формы, после нажатия на кнопку “Продолжить с "Facebook”.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Отправка формы, после нажатия на кнопку “Продолжить с Apple”.</w:t>
      </w:r>
    </w:p>
    <w:p>
      <w:pPr>
        <w:numPr>
          <w:ilvl w:val="2"/>
          <w:numId w:val="7"/>
        </w:numPr>
        <w:spacing w:before="240" w:after="240"/>
        <w:ind w:left="2160" w:hanging="280"/>
        <w:jc w:val="left"/>
      </w:pPr>
      <w:r>
        <w:t>Ссылку на страницу "Условия использования "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Ссылку на страницу "Политика конфиденциальности"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Форма должна принимать только валидные значения.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Поля должны быть обязательными для ввода.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При вводе некорректного эл. адреса должно выводится уведомление "Введите действительный адрес электронной почты."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При вводе уже зарегистрированного эл. адреса должно выводится уведомление "К сожалению, указанный адрес электронной почты уже используется."</w:t>
      </w:r>
    </w:p>
    <w:p>
      <w:pPr>
        <w:numPr>
          <w:ilvl w:val="2"/>
          <w:numId w:val="7"/>
        </w:numPr>
        <w:spacing w:before="240" w:after="240"/>
        <w:ind w:left="2160" w:hanging="400"/>
        <w:jc w:val="left"/>
      </w:pPr>
      <w:r>
        <w:t>Форма должна закрываться при нажатии на крестик в правом верхнем углу формы.</w:t>
      </w:r>
    </w:p>
    <w:p>
      <w:pPr>
        <w:numPr>
          <w:ilvl w:val="0"/>
          <w:numId w:val="7"/>
        </w:numPr>
        <w:spacing w:before="240" w:after="240"/>
        <w:ind w:left="720" w:hanging="280"/>
        <w:jc w:val="left"/>
      </w:pPr>
      <w:r>
        <w:rPr>
          <w:b/>
          <w:bCs/>
        </w:rPr>
        <w:t>   Форма входа зарегистрированных пользователей. Блок “Войти”</w:t>
      </w:r>
    </w:p>
    <w:p>
      <w:pPr>
        <w:numPr>
          <w:ilvl w:val="1"/>
          <w:numId w:val="7"/>
        </w:numPr>
        <w:spacing w:before="240" w:after="240"/>
        <w:ind w:left="1440" w:hanging="280"/>
        <w:jc w:val="left"/>
      </w:pPr>
      <w:r>
        <w:t> Форма должна открываться при нажатии на кнопку “Вход” в верхнем правом углу хеддера.</w:t>
      </w:r>
    </w:p>
    <w:p>
      <w:pPr>
        <w:numPr>
          <w:ilvl w:val="1"/>
          <w:numId w:val="7"/>
        </w:numPr>
        <w:spacing w:before="240" w:after="240"/>
        <w:ind w:left="1440" w:hanging="280"/>
        <w:jc w:val="left"/>
      </w:pPr>
      <w:r>
        <w:t>Форма должна содержать следующие поля и характеристиками: </w:t>
      </w:r>
    </w:p>
    <w:p>
      <w:pPr>
        <w:spacing w:before="240" w:after="240"/>
      </w:pPr>
      <w:r>
        <w:rPr>
          <w:b/>
          <w:bCs/>
        </w:rPr>
        <w:t> 2.2.1.</w:t>
      </w:r>
      <w:r>
        <w:t xml:space="preserve"> Кнопку “Зарегистрироваться”</w:t>
      </w:r>
    </w:p>
    <w:p>
      <w:pPr>
        <w:spacing w:before="240" w:after="240"/>
      </w:pPr>
      <w:r>
        <w:t> </w:t>
      </w:r>
      <w:r>
        <w:rPr>
          <w:b/>
          <w:bCs/>
        </w:rPr>
        <w:t>2.2.2.</w:t>
      </w:r>
      <w:r>
        <w:t xml:space="preserve"> Поле “Адрес электронной почты”</w:t>
      </w:r>
    </w:p>
    <w:p>
      <w:pPr>
        <w:spacing w:before="240" w:after="240"/>
      </w:pPr>
      <w:r>
        <w:rPr>
          <w:b/>
          <w:bCs/>
        </w:rPr>
        <w:t> 2.2.3.</w:t>
      </w:r>
      <w:r>
        <w:t xml:space="preserve"> Поле “Пароль”</w:t>
      </w:r>
    </w:p>
    <w:p>
      <w:pPr>
        <w:spacing w:before="240" w:after="240"/>
      </w:pPr>
      <w:r>
        <w:t> </w:t>
      </w:r>
      <w:r>
        <w:rPr>
          <w:b/>
          <w:bCs/>
        </w:rPr>
        <w:t>2.2.4.</w:t>
      </w:r>
      <w:r>
        <w:t xml:space="preserve"> Check box “Не выходить из системы”</w:t>
      </w:r>
    </w:p>
    <w:p>
      <w:pPr>
        <w:spacing w:before="240" w:after="240"/>
      </w:pPr>
      <w:r>
        <w:rPr>
          <w:b/>
          <w:bCs/>
        </w:rPr>
        <w:t>2.2.5.</w:t>
      </w:r>
      <w:r>
        <w:t xml:space="preserve"> Ссылка “Забыли пароль”, по клику на ссылку осуществляется переход на страницу с инструкцией о восстановлении пароля. </w:t>
      </w:r>
    </w:p>
    <w:p>
      <w:pPr>
        <w:spacing w:before="240" w:after="240"/>
      </w:pPr>
      <w:r>
        <w:t> </w:t>
      </w:r>
      <w:r>
        <w:rPr>
          <w:b/>
          <w:bCs/>
        </w:rPr>
        <w:t>2.2.6.</w:t>
      </w:r>
      <w:r>
        <w:t xml:space="preserve"> Отправка формы после кликания на кнопку “Войти в аккаунт”,при вводе валидного пароля и электронного адреса осуществляется вход в аккаунт пользавотеля. </w:t>
      </w:r>
    </w:p>
    <w:p>
      <w:pPr>
        <w:spacing w:before="240" w:after="240"/>
      </w:pPr>
      <w:r>
        <w:rPr>
          <w:b/>
          <w:bCs/>
        </w:rPr>
        <w:t>2.2.7.</w:t>
      </w:r>
      <w:r>
        <w:t xml:space="preserve"> Ссылка “Возникла проблема при входе в аккаунт?”, при клике на которую осуществляется переход на страницу с инструкцией. </w:t>
      </w:r>
    </w:p>
    <w:p>
      <w:pPr>
        <w:spacing w:before="240" w:after="240"/>
      </w:pPr>
      <w:r>
        <w:rPr>
          <w:b/>
          <w:bCs/>
        </w:rPr>
        <w:t>2.2.8.</w:t>
      </w:r>
      <w:r>
        <w:t xml:space="preserve"> Отправка формы, после нажатия на кнопку “Продолжить с Google”.</w:t>
      </w:r>
    </w:p>
    <w:p>
      <w:pPr>
        <w:spacing w:before="240" w:after="240"/>
      </w:pPr>
      <w:r>
        <w:rPr>
          <w:b/>
          <w:bCs/>
        </w:rPr>
        <w:t>2.2.9.</w:t>
      </w:r>
      <w:r>
        <w:t xml:space="preserve"> Отправка формы, после нажатия на кнопку “Продолжить с "Facebook”.</w:t>
      </w:r>
    </w:p>
    <w:p>
      <w:pPr>
        <w:spacing w:before="240" w:after="240"/>
      </w:pPr>
      <w:r>
        <w:rPr>
          <w:b/>
          <w:bCs/>
        </w:rPr>
        <w:t>2.2.10.</w:t>
      </w:r>
      <w:r>
        <w:t xml:space="preserve"> Отправка формы, после нажатия на кнопку “Продолжить с Apple”.</w:t>
      </w:r>
    </w:p>
    <w:p>
      <w:pPr>
        <w:spacing w:before="240" w:after="240"/>
      </w:pPr>
      <w:r>
        <w:rPr>
          <w:b/>
          <w:bCs/>
        </w:rPr>
        <w:t>2.2.11.</w:t>
      </w:r>
      <w:r>
        <w:t xml:space="preserve">   Ссылку на страницу "Условия использования "</w:t>
      </w:r>
    </w:p>
    <w:p>
      <w:pPr>
        <w:spacing w:before="240" w:after="240"/>
      </w:pPr>
      <w:r>
        <w:rPr>
          <w:b/>
          <w:bCs/>
        </w:rPr>
        <w:t>2.2.12.</w:t>
      </w:r>
      <w:r>
        <w:t xml:space="preserve"> Ссылку на страницу "Политика конфиденциальности"</w:t>
      </w:r>
    </w:p>
    <w:p>
      <w:pPr>
        <w:spacing w:before="240" w:after="240"/>
      </w:pPr>
      <w:r>
        <w:rPr>
          <w:b/>
          <w:bCs/>
        </w:rPr>
        <w:t>2.2.13.</w:t>
      </w:r>
      <w:r>
        <w:t xml:space="preserve"> Форма должна принимать только валидные значения.</w:t>
      </w:r>
    </w:p>
    <w:p>
      <w:pPr>
        <w:spacing w:before="240" w:after="240"/>
      </w:pPr>
      <w:r>
        <w:rPr>
          <w:b/>
          <w:bCs/>
        </w:rPr>
        <w:t>2.2.14.</w:t>
      </w:r>
      <w:r>
        <w:t xml:space="preserve"> Форма должна закрываться при нажатии на крестик в правом верхнем углу формы.</w:t>
      </w:r>
    </w:p>
    <w:p>
      <w:pPr>
        <w:spacing w:before="240" w:after="240"/>
      </w:pPr>
      <w:r>
        <w:t> </w:t>
      </w:r>
    </w:p>
    <w:p>
      <w:pPr>
        <w:numPr>
          <w:ilvl w:val="0"/>
          <w:numId w:val="8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меню “Etsy”</w:t>
      </w:r>
    </w:p>
    <w:p>
      <w:pPr>
        <w:numPr>
          <w:ilvl w:val="0"/>
          <w:numId w:val="9"/>
        </w:numPr>
        <w:spacing w:before="240" w:after="240"/>
        <w:ind w:left="720" w:hanging="280"/>
        <w:jc w:val="left"/>
      </w:pPr>
      <w:r>
        <w:t>Находиться под полем поиска товаров;</w:t>
      </w:r>
    </w:p>
    <w:p>
      <w:pPr>
        <w:numPr>
          <w:ilvl w:val="0"/>
          <w:numId w:val="9"/>
        </w:numPr>
        <w:spacing w:before="240" w:after="240"/>
        <w:ind w:left="720" w:hanging="280"/>
        <w:jc w:val="left"/>
      </w:pPr>
      <w:r>
        <w:t>Открывается по клику на пункт каталога;</w:t>
      </w:r>
    </w:p>
    <w:p>
      <w:pPr>
        <w:numPr>
          <w:ilvl w:val="0"/>
          <w:numId w:val="9"/>
        </w:numPr>
        <w:spacing w:before="240" w:after="240"/>
        <w:ind w:left="720" w:hanging="280"/>
        <w:jc w:val="left"/>
      </w:pPr>
      <w:r>
        <w:t>Содержит такие пункты:</w:t>
      </w:r>
    </w:p>
    <w:p>
      <w:pPr>
        <w:numPr>
          <w:ilvl w:val="1"/>
          <w:numId w:val="9"/>
        </w:numPr>
        <w:spacing w:before="240" w:after="240"/>
        <w:ind w:left="1440" w:hanging="280"/>
        <w:jc w:val="left"/>
      </w:pPr>
      <w:r>
        <w:t>Украшения и аксессуары:</w:t>
      </w:r>
    </w:p>
    <w:p>
      <w:pPr>
        <w:numPr>
          <w:ilvl w:val="0"/>
          <w:numId w:val="10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Головные уборы и кепки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Бейсболки и кепки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Бини и зимние шапки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Шляпы от солнца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Аксессуары для волос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Повязки на голову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Вуалетки и мини-шляпы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Венцы и тиары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Заколки-пряжки и клипсы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Резинки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Солнцезащитные и обычные очки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Шали и накидки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Пояса и подвязки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Брелки для ключей и ремешки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Бумажники и зажимы для блакнот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Зонты и аксессуары от дождя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Косметички</w:t>
      </w:r>
    </w:p>
    <w:p>
      <w:pPr>
        <w:numPr>
          <w:ilvl w:val="0"/>
          <w:numId w:val="11"/>
        </w:numPr>
        <w:spacing w:before="240" w:after="240"/>
        <w:ind w:left="720" w:hanging="210"/>
        <w:jc w:val="left"/>
      </w:pPr>
      <w:r>
        <w:t>Перчатки и митенки</w:t>
      </w:r>
    </w:p>
    <w:p>
      <w:pPr>
        <w:numPr>
          <w:ilvl w:val="0"/>
          <w:numId w:val="12"/>
        </w:numPr>
        <w:spacing w:before="240" w:after="240"/>
        <w:ind w:left="720" w:hanging="210"/>
        <w:jc w:val="left"/>
      </w:pPr>
      <w:r>
        <w:t>Сумки и кошельки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Рюкзаки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Дамские сумки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Клатчи и вечерние сумочки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Сумки через плечо 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Сумки для подгузников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Багажные и спортивные сумки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Чехлы для телефонов</w:t>
      </w:r>
    </w:p>
    <w:p>
      <w:pPr>
        <w:numPr>
          <w:ilvl w:val="0"/>
          <w:numId w:val="13"/>
        </w:numPr>
        <w:spacing w:before="240" w:after="240"/>
        <w:ind w:left="720" w:hanging="210"/>
        <w:jc w:val="left"/>
      </w:pPr>
      <w:r>
        <w:t>Сумки-тоут</w:t>
      </w:r>
    </w:p>
    <w:p>
      <w:pPr>
        <w:numPr>
          <w:ilvl w:val="0"/>
          <w:numId w:val="14"/>
        </w:numPr>
        <w:spacing w:before="240" w:after="240"/>
        <w:ind w:left="720" w:hanging="210"/>
        <w:jc w:val="left"/>
      </w:pPr>
      <w:r>
        <w:t>Ожерелье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Подвески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Чокеры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Ожерелья с шармами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Ожерелье с кристаллами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Ожерелье с монограммами и именами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Бисерные ожерелье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Цепочки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Ожерелья-нагрудники</w:t>
      </w:r>
    </w:p>
    <w:p>
      <w:pPr>
        <w:numPr>
          <w:ilvl w:val="0"/>
          <w:numId w:val="15"/>
        </w:numPr>
        <w:spacing w:before="240" w:after="240"/>
        <w:ind w:left="720" w:hanging="210"/>
        <w:jc w:val="left"/>
      </w:pPr>
      <w:r>
        <w:t>Ожерелья с кисточками</w:t>
      </w:r>
    </w:p>
    <w:p>
      <w:pPr>
        <w:numPr>
          <w:ilvl w:val="0"/>
          <w:numId w:val="16"/>
        </w:numPr>
        <w:spacing w:before="240" w:after="240"/>
        <w:ind w:left="720" w:hanging="210"/>
        <w:jc w:val="left"/>
      </w:pPr>
      <w:r>
        <w:t>Кольца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Составные кольца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с высказываниями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с печаткой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с несколькими камнями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с одним камнем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Кольца-миди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Обручальные и помолвочные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для помолвки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Свадебные кольца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Кольца обещания </w:t>
      </w:r>
    </w:p>
    <w:p>
      <w:pPr>
        <w:numPr>
          <w:ilvl w:val="0"/>
          <w:numId w:val="17"/>
        </w:numPr>
        <w:spacing w:before="240" w:after="240"/>
        <w:ind w:left="720" w:hanging="210"/>
        <w:jc w:val="left"/>
      </w:pPr>
      <w:r>
        <w:t>Комплекты невесты</w:t>
      </w:r>
    </w:p>
    <w:p>
      <w:pPr>
        <w:numPr>
          <w:ilvl w:val="0"/>
          <w:numId w:val="18"/>
        </w:numPr>
        <w:spacing w:before="240" w:after="240"/>
        <w:ind w:left="720" w:hanging="210"/>
        <w:jc w:val="left"/>
      </w:pPr>
      <w:r>
        <w:t>Серьги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Серьги с подвесками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Серьги-гвоздики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Серьги-кольца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Висячие серьги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Серьги-джекеты и удлиненные серьги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Серьги-гроздья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Каффы</w:t>
      </w:r>
    </w:p>
    <w:p>
      <w:pPr>
        <w:numPr>
          <w:ilvl w:val="0"/>
          <w:numId w:val="19"/>
        </w:numPr>
        <w:spacing w:before="240" w:after="240"/>
        <w:ind w:left="720" w:hanging="210"/>
        <w:jc w:val="left"/>
      </w:pPr>
      <w:r>
        <w:t>Клипсы</w:t>
      </w:r>
    </w:p>
    <w:p>
      <w:pPr>
        <w:numPr>
          <w:ilvl w:val="0"/>
          <w:numId w:val="20"/>
        </w:numPr>
        <w:spacing w:before="240" w:after="240"/>
        <w:ind w:left="720" w:hanging="210"/>
        <w:jc w:val="left"/>
      </w:pPr>
      <w:r>
        <w:t>Браслеты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Бисерные браслеты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Браслеты с брелками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Витые и плетеные браслеты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Браслеты-манжеты</w:t>
      </w:r>
    </w:p>
    <w:p>
      <w:pPr>
        <w:numPr>
          <w:ilvl w:val="0"/>
          <w:numId w:val="21"/>
        </w:numPr>
        <w:spacing w:before="240" w:after="240"/>
        <w:ind w:left="720" w:hanging="210"/>
        <w:jc w:val="left"/>
      </w:pPr>
      <w:r>
        <w:t>Браслеты из цепочек и звеньев</w:t>
      </w:r>
    </w:p>
    <w:p>
      <w:pPr>
        <w:numPr>
          <w:ilvl w:val="0"/>
          <w:numId w:val="22"/>
        </w:numPr>
        <w:spacing w:before="240" w:after="240"/>
        <w:ind w:left="720" w:hanging="210"/>
        <w:jc w:val="left"/>
      </w:pPr>
      <w:r>
        <w:t>Украшения для тела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Ножные браслеты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Украшения для прически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Кольца и гвоздики для носа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Наручные украшения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Украшения для сосков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Колечки для  живота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Украшения для плеч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Кольца для пальцев ног</w:t>
      </w:r>
    </w:p>
    <w:p>
      <w:pPr>
        <w:numPr>
          <w:ilvl w:val="0"/>
          <w:numId w:val="23"/>
        </w:numPr>
        <w:spacing w:before="240" w:after="240"/>
        <w:ind w:left="720" w:hanging="210"/>
        <w:jc w:val="left"/>
      </w:pPr>
      <w:r>
        <w:t>Кольца для губ</w:t>
      </w:r>
    </w:p>
    <w:p>
      <w:pPr>
        <w:numPr>
          <w:ilvl w:val="0"/>
          <w:numId w:val="24"/>
        </w:numPr>
        <w:spacing w:before="240" w:after="240"/>
        <w:ind w:left="720" w:hanging="210"/>
        <w:jc w:val="left"/>
      </w:pPr>
      <w:r>
        <w:t>Все украшения</w:t>
      </w:r>
    </w:p>
    <w:p>
      <w:pPr>
        <w:numPr>
          <w:ilvl w:val="0"/>
          <w:numId w:val="25"/>
        </w:numPr>
        <w:spacing w:before="240" w:after="240"/>
        <w:ind w:left="720" w:hanging="280"/>
        <w:jc w:val="left"/>
      </w:pPr>
      <w:r>
        <w:t>Одежда и обувь:</w:t>
      </w:r>
    </w:p>
    <w:p>
      <w:pPr>
        <w:numPr>
          <w:ilvl w:val="0"/>
          <w:numId w:val="26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26"/>
        </w:numPr>
        <w:spacing w:before="240" w:after="240"/>
        <w:ind w:left="720" w:hanging="210"/>
        <w:jc w:val="left"/>
      </w:pPr>
      <w:r>
        <w:t>Для женщин</w:t>
      </w:r>
    </w:p>
    <w:p>
      <w:pPr>
        <w:numPr>
          <w:ilvl w:val="0"/>
          <w:numId w:val="27"/>
        </w:numPr>
        <w:spacing w:before="240" w:after="240"/>
        <w:ind w:left="720" w:hanging="210"/>
        <w:jc w:val="left"/>
      </w:pPr>
      <w:hyperlink r:id="rId8" w:history="1">
        <w:r>
          <w:rPr>
            <w:b/>
            <w:bCs/>
            <w:color w:val="0000EE"/>
            <w:u w:val="single" w:color="0000EE"/>
          </w:rPr>
          <w:t>Одежда для женщин</w:t>
        </w:r>
      </w:hyperlink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Платья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Майки и футболки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Юбки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Куртки и пальто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Брюки и брюки-капри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Костюмы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Купальная одежда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Пижамы и халаты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Худи и толстовки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Шорты</w:t>
      </w:r>
    </w:p>
    <w:p>
      <w:pPr>
        <w:numPr>
          <w:ilvl w:val="0"/>
          <w:numId w:val="27"/>
        </w:numPr>
        <w:spacing w:before="240" w:after="240"/>
        <w:ind w:left="720" w:hanging="210"/>
        <w:jc w:val="left"/>
      </w:pPr>
      <w:r>
        <w:rPr>
          <w:b/>
          <w:bCs/>
        </w:rPr>
        <w:t>Женская обувь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Ботинки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Кроссовки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Сандалии</w:t>
      </w:r>
    </w:p>
    <w:p>
      <w:pPr>
        <w:numPr>
          <w:ilvl w:val="1"/>
          <w:numId w:val="27"/>
        </w:numPr>
        <w:spacing w:before="240" w:after="240"/>
        <w:ind w:left="1440" w:hanging="244"/>
        <w:jc w:val="left"/>
      </w:pPr>
      <w:r>
        <w:t>Тапочки</w:t>
      </w:r>
    </w:p>
    <w:p>
      <w:pPr>
        <w:numPr>
          <w:ilvl w:val="0"/>
          <w:numId w:val="28"/>
        </w:numPr>
        <w:spacing w:before="240" w:after="240"/>
        <w:ind w:left="720" w:hanging="210"/>
        <w:jc w:val="left"/>
      </w:pPr>
      <w:r>
        <w:t>Для мужчин</w:t>
      </w:r>
    </w:p>
    <w:p>
      <w:pPr>
        <w:numPr>
          <w:ilvl w:val="0"/>
          <w:numId w:val="29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29"/>
        </w:numPr>
        <w:spacing w:before="240" w:after="240"/>
        <w:ind w:left="720" w:hanging="210"/>
        <w:jc w:val="left"/>
      </w:pPr>
      <w:r>
        <w:rPr>
          <w:b/>
          <w:bCs/>
        </w:rPr>
        <w:t>Одежда для мужчин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Рубашки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Костюмы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Куртки и пальто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Пижамы и халаты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Худи и толстовки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Шорты</w:t>
      </w:r>
    </w:p>
    <w:p>
      <w:pPr>
        <w:numPr>
          <w:ilvl w:val="0"/>
          <w:numId w:val="29"/>
        </w:numPr>
        <w:spacing w:before="240" w:after="240"/>
        <w:ind w:left="720" w:hanging="210"/>
        <w:jc w:val="left"/>
      </w:pPr>
      <w:r>
        <w:rPr>
          <w:b/>
          <w:bCs/>
        </w:rPr>
        <w:t>Мужская обувь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Ботинки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Кроссовки</w:t>
      </w:r>
    </w:p>
    <w:p>
      <w:pPr>
        <w:numPr>
          <w:ilvl w:val="1"/>
          <w:numId w:val="29"/>
        </w:numPr>
        <w:spacing w:before="240" w:after="240"/>
        <w:ind w:left="1440" w:hanging="244"/>
        <w:jc w:val="left"/>
      </w:pPr>
      <w:r>
        <w:t>Тапочки</w:t>
      </w:r>
    </w:p>
    <w:p>
      <w:pPr>
        <w:numPr>
          <w:ilvl w:val="0"/>
          <w:numId w:val="30"/>
        </w:numPr>
        <w:spacing w:before="240" w:after="240"/>
        <w:ind w:left="720" w:hanging="210"/>
        <w:jc w:val="left"/>
      </w:pPr>
      <w:r>
        <w:t>Для детей и новорожденных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Одежда для маленьких девочек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Одежда для девочек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Платья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Юбки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Топы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Костюмы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Куртки и пальто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Пижамы и халаты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Одежда для маленьких мальчиков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Одежда для мальчиков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Топы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Костюмы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Куртки и пальто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Пижамы и халаты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Свитеры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Обувь для девочек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Ботинки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Кроссовки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Тапочки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Обувь для мальчиков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Ботинки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Кроссовки</w:t>
      </w:r>
    </w:p>
    <w:p>
      <w:pPr>
        <w:numPr>
          <w:ilvl w:val="1"/>
          <w:numId w:val="31"/>
        </w:numPr>
        <w:spacing w:before="240" w:after="240"/>
        <w:ind w:left="1440" w:hanging="244"/>
        <w:jc w:val="left"/>
      </w:pPr>
      <w:r>
        <w:t>Тапочки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Детская одежда унисекс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  <w:r>
        <w:rPr>
          <w:b/>
          <w:bCs/>
        </w:rPr>
        <w:t>Одежда для младенцев унисекс</w:t>
      </w:r>
    </w:p>
    <w:p>
      <w:pPr>
        <w:numPr>
          <w:ilvl w:val="0"/>
          <w:numId w:val="31"/>
        </w:numPr>
        <w:spacing w:before="240" w:after="240"/>
        <w:ind w:left="720" w:hanging="210"/>
        <w:jc w:val="left"/>
      </w:pPr>
    </w:p>
    <w:p>
      <w:pPr>
        <w:numPr>
          <w:ilvl w:val="0"/>
          <w:numId w:val="32"/>
        </w:numPr>
        <w:spacing w:before="240" w:after="240"/>
        <w:ind w:left="720" w:hanging="210"/>
        <w:jc w:val="left"/>
      </w:pPr>
      <w:r>
        <w:t>Сумки и кошельки</w:t>
      </w:r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r>
        <w:rPr>
          <w:b/>
          <w:bCs/>
        </w:rPr>
        <w:t>Рюкзаки</w:t>
      </w:r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r>
        <w:rPr>
          <w:b/>
          <w:bCs/>
        </w:rPr>
        <w:t>Дамские сумки</w:t>
      </w:r>
    </w:p>
    <w:p>
      <w:pPr>
        <w:numPr>
          <w:ilvl w:val="1"/>
          <w:numId w:val="33"/>
        </w:numPr>
        <w:spacing w:before="240" w:after="240"/>
        <w:ind w:left="1440" w:hanging="244"/>
        <w:jc w:val="left"/>
      </w:pPr>
      <w:r>
        <w:t>Клатчи и вечерние сумочки</w:t>
      </w:r>
    </w:p>
    <w:p>
      <w:pPr>
        <w:numPr>
          <w:ilvl w:val="1"/>
          <w:numId w:val="33"/>
        </w:numPr>
        <w:spacing w:before="240" w:after="240"/>
        <w:ind w:left="1440" w:hanging="244"/>
        <w:jc w:val="left"/>
      </w:pPr>
      <w:r>
        <w:t>Сумки через плечо</w:t>
      </w:r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r>
        <w:rPr>
          <w:b/>
          <w:bCs/>
        </w:rPr>
        <w:t>Сумки для подгузников</w:t>
      </w:r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hyperlink r:id="rId9" w:history="1">
        <w:r>
          <w:rPr>
            <w:b/>
            <w:bCs/>
            <w:color w:val="0000EE"/>
            <w:u w:val="single" w:color="0000EE"/>
          </w:rPr>
          <w:t>Багажные и спортивн</w:t>
        </w:r>
      </w:hyperlink>
      <w:r>
        <w:rPr>
          <w:b/>
          <w:bCs/>
        </w:rPr>
        <w:t>ы</w:t>
      </w:r>
      <w:hyperlink r:id="rId9" w:history="1">
        <w:r>
          <w:rPr>
            <w:b/>
            <w:bCs/>
            <w:color w:val="0000EE"/>
            <w:u w:val="single" w:color="0000EE"/>
          </w:rPr>
          <w:t>е сумки</w:t>
        </w:r>
      </w:hyperlink>
    </w:p>
    <w:p>
      <w:pPr>
        <w:numPr>
          <w:ilvl w:val="0"/>
          <w:numId w:val="33"/>
        </w:numPr>
        <w:spacing w:before="240" w:after="240"/>
        <w:ind w:left="720" w:hanging="210"/>
        <w:jc w:val="left"/>
      </w:pPr>
      <w:r>
        <w:rPr>
          <w:b/>
          <w:bCs/>
        </w:rPr>
        <w:t>Чехлы для телефонов</w:t>
      </w:r>
    </w:p>
    <w:p>
      <w:pPr>
        <w:numPr>
          <w:ilvl w:val="0"/>
          <w:numId w:val="34"/>
        </w:numPr>
        <w:spacing w:before="240" w:after="240"/>
        <w:ind w:left="720" w:hanging="280"/>
        <w:jc w:val="left"/>
      </w:pPr>
      <w:r>
        <w:t>Дом и стиль жизни:</w:t>
      </w:r>
    </w:p>
    <w:p>
      <w:pPr>
        <w:numPr>
          <w:ilvl w:val="0"/>
          <w:numId w:val="35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35"/>
        </w:numPr>
        <w:spacing w:before="240" w:after="240"/>
        <w:ind w:left="720" w:hanging="210"/>
        <w:jc w:val="left"/>
      </w:pPr>
      <w:r>
        <w:t>Главная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Оформление интерьера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Настенный декор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Декоративные подушки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Рамки и витрины для фото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Свечи и подсвечники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Часы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Вазы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Ковры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Мебель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Детская мебель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Мебель для гостиной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Мебель для спальни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Мебель для столовой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Постельное белье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Ванная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Товары для сада и улицы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Хранение и порядок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Офис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Освещение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Кухня и столовая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Кухонная посуда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Предметы для сервировки</w:t>
      </w:r>
    </w:p>
    <w:p>
      <w:pPr>
        <w:numPr>
          <w:ilvl w:val="1"/>
          <w:numId w:val="36"/>
        </w:numPr>
        <w:spacing w:before="240" w:after="240"/>
        <w:ind w:left="1440" w:hanging="244"/>
        <w:jc w:val="left"/>
      </w:pPr>
      <w:r>
        <w:t>Принадлежности для напитков и бара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Еда и напитки</w:t>
      </w:r>
    </w:p>
    <w:p>
      <w:pPr>
        <w:numPr>
          <w:ilvl w:val="0"/>
          <w:numId w:val="36"/>
        </w:numPr>
        <w:spacing w:before="240" w:after="240"/>
        <w:ind w:left="720" w:hanging="210"/>
        <w:jc w:val="left"/>
      </w:pPr>
      <w:r>
        <w:rPr>
          <w:b/>
          <w:bCs/>
        </w:rPr>
        <w:t>Духовность и религия</w:t>
      </w:r>
    </w:p>
    <w:p>
      <w:pPr>
        <w:numPr>
          <w:ilvl w:val="0"/>
          <w:numId w:val="37"/>
        </w:numPr>
        <w:spacing w:before="240" w:after="240"/>
        <w:ind w:left="720" w:hanging="210"/>
        <w:jc w:val="left"/>
      </w:pPr>
      <w:r>
        <w:t>Ванные принадлежности и косметика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Ванные принадлежности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Макияж и косметика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Уход за кожей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Уход за волосами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Эфирные масла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Духи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Мыло и бомбы для ванны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Секс-игрушки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Маски и средства защиты</w:t>
      </w:r>
    </w:p>
    <w:p>
      <w:pPr>
        <w:numPr>
          <w:ilvl w:val="0"/>
          <w:numId w:val="38"/>
        </w:numPr>
        <w:spacing w:before="240" w:after="240"/>
        <w:ind w:left="720" w:hanging="210"/>
        <w:jc w:val="left"/>
      </w:pPr>
      <w:r>
        <w:rPr>
          <w:b/>
          <w:bCs/>
        </w:rPr>
        <w:t>Подарки и наборы для спа</w:t>
      </w:r>
    </w:p>
    <w:p>
      <w:pPr>
        <w:numPr>
          <w:ilvl w:val="0"/>
          <w:numId w:val="39"/>
        </w:numPr>
        <w:spacing w:before="240" w:after="240"/>
        <w:ind w:left="720" w:hanging="210"/>
        <w:jc w:val="left"/>
      </w:pPr>
      <w:r>
        <w:t>Принадлежности для домашних животных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rPr>
          <w:b/>
          <w:bCs/>
        </w:rPr>
        <w:t>Ошейники и поводки для домашних питомцев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rPr>
          <w:b/>
          <w:bCs/>
        </w:rPr>
        <w:t>Мебель для домашних питомцев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rPr>
          <w:b/>
          <w:bCs/>
        </w:rPr>
        <w:t>Одежда и обувь для домашних питомцев</w:t>
      </w:r>
    </w:p>
    <w:p>
      <w:pPr>
        <w:numPr>
          <w:ilvl w:val="1"/>
          <w:numId w:val="40"/>
        </w:numPr>
        <w:spacing w:before="240" w:after="240"/>
        <w:ind w:left="1440" w:hanging="244"/>
        <w:jc w:val="left"/>
      </w:pPr>
      <w:r>
        <w:t>Куртки и худи для домашних питомцев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rPr>
          <w:b/>
          <w:bCs/>
        </w:rPr>
        <w:t>Спальные места для домашних питомцев</w:t>
      </w:r>
    </w:p>
    <w:p>
      <w:pPr>
        <w:numPr>
          <w:ilvl w:val="0"/>
          <w:numId w:val="40"/>
        </w:numPr>
        <w:spacing w:before="240" w:after="240"/>
        <w:ind w:left="720" w:hanging="210"/>
        <w:jc w:val="left"/>
      </w:pPr>
      <w:r>
        <w:rPr>
          <w:b/>
          <w:bCs/>
        </w:rPr>
        <w:t>Переноски и домики для домашних питомцев</w:t>
      </w:r>
    </w:p>
    <w:p>
      <w:pPr>
        <w:numPr>
          <w:ilvl w:val="0"/>
          <w:numId w:val="41"/>
        </w:numPr>
        <w:spacing w:before="240" w:after="240"/>
        <w:ind w:left="720" w:hanging="280"/>
        <w:jc w:val="left"/>
      </w:pPr>
      <w:r>
        <w:t>Свадьбы и вечеринки:</w:t>
      </w:r>
    </w:p>
    <w:p>
      <w:pPr>
        <w:numPr>
          <w:ilvl w:val="0"/>
          <w:numId w:val="42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2"/>
        </w:numPr>
        <w:spacing w:before="240" w:after="240"/>
        <w:ind w:left="720" w:hanging="210"/>
        <w:jc w:val="left"/>
      </w:pPr>
      <w:r>
        <w:t>Принадлежности для вечеринок </w:t>
      </w:r>
    </w:p>
    <w:p>
      <w:pPr>
        <w:numPr>
          <w:ilvl w:val="0"/>
          <w:numId w:val="4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3"/>
        </w:numPr>
        <w:spacing w:before="240" w:after="240"/>
        <w:ind w:left="720" w:hanging="210"/>
        <w:jc w:val="left"/>
      </w:pPr>
      <w:r>
        <w:rPr>
          <w:b/>
          <w:bCs/>
        </w:rPr>
        <w:t>Украшения для вечеринок</w:t>
      </w:r>
    </w:p>
    <w:p>
      <w:pPr>
        <w:numPr>
          <w:ilvl w:val="0"/>
          <w:numId w:val="43"/>
        </w:numPr>
        <w:spacing w:before="240" w:after="240"/>
        <w:ind w:left="720" w:hanging="210"/>
        <w:jc w:val="left"/>
      </w:pPr>
      <w:r>
        <w:rPr>
          <w:b/>
          <w:bCs/>
        </w:rPr>
        <w:t>Украшения для выпечки и тортов</w:t>
      </w:r>
    </w:p>
    <w:p>
      <w:pPr>
        <w:numPr>
          <w:ilvl w:val="0"/>
          <w:numId w:val="44"/>
        </w:numPr>
        <w:spacing w:before="240" w:after="240"/>
        <w:ind w:left="720" w:hanging="210"/>
        <w:jc w:val="left"/>
      </w:pPr>
      <w:r>
        <w:t>Приглашения и бумажная атрибутика</w:t>
      </w:r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rPr>
          <w:b/>
          <w:bCs/>
        </w:rPr>
        <w:t>Приглашение и объявления</w:t>
      </w:r>
    </w:p>
    <w:p>
      <w:pPr>
        <w:numPr>
          <w:ilvl w:val="1"/>
          <w:numId w:val="45"/>
        </w:numPr>
        <w:spacing w:before="240" w:after="240"/>
        <w:ind w:left="1440" w:hanging="244"/>
        <w:jc w:val="left"/>
      </w:pPr>
      <w:r>
        <w:t>Свадебные приглашения</w:t>
      </w:r>
    </w:p>
    <w:p>
      <w:pPr>
        <w:numPr>
          <w:ilvl w:val="1"/>
          <w:numId w:val="45"/>
        </w:numPr>
        <w:spacing w:before="240" w:after="240"/>
        <w:ind w:left="1440" w:hanging="244"/>
        <w:jc w:val="left"/>
      </w:pPr>
      <w:r>
        <w:t>Наборы свадебных приглашений</w:t>
      </w:r>
    </w:p>
    <w:p>
      <w:pPr>
        <w:numPr>
          <w:ilvl w:val="1"/>
          <w:numId w:val="45"/>
        </w:numPr>
        <w:spacing w:before="240" w:after="240"/>
        <w:ind w:left="1440" w:hanging="244"/>
        <w:jc w:val="left"/>
      </w:pPr>
      <w:r>
        <w:t>Шаблоны свадебной атрибутики</w:t>
      </w:r>
    </w:p>
    <w:p>
      <w:pPr>
        <w:numPr>
          <w:ilvl w:val="1"/>
          <w:numId w:val="45"/>
        </w:numPr>
        <w:spacing w:before="240" w:after="240"/>
        <w:ind w:left="1440" w:hanging="244"/>
        <w:jc w:val="left"/>
      </w:pPr>
      <w:hyperlink r:id="rId10" w:history="1">
        <w:r>
          <w:rPr>
            <w:color w:val="0000EE"/>
            <w:u w:val="single" w:color="0000EE"/>
          </w:rPr>
          <w:t>Напоминания</w:t>
        </w:r>
      </w:hyperlink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rPr>
          <w:b/>
          <w:bCs/>
        </w:rPr>
        <w:t>Поздравительные открытки</w:t>
      </w:r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rPr>
          <w:b/>
          <w:bCs/>
        </w:rPr>
        <w:t>Подарочная упаковка</w:t>
      </w:r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rPr>
          <w:b/>
          <w:bCs/>
        </w:rPr>
        <w:t>Канцелярские принадлежности</w:t>
      </w:r>
    </w:p>
    <w:p>
      <w:pPr>
        <w:numPr>
          <w:ilvl w:val="0"/>
          <w:numId w:val="45"/>
        </w:numPr>
        <w:spacing w:before="240" w:after="240"/>
        <w:ind w:left="720" w:hanging="210"/>
        <w:jc w:val="left"/>
      </w:pPr>
      <w:r>
        <w:rPr>
          <w:b/>
          <w:bCs/>
        </w:rPr>
        <w:t>Открытки в честь сезонных праздников</w:t>
      </w:r>
    </w:p>
    <w:p>
      <w:pPr>
        <w:numPr>
          <w:ilvl w:val="0"/>
          <w:numId w:val="46"/>
        </w:numPr>
        <w:spacing w:before="240" w:after="240"/>
        <w:ind w:left="720" w:hanging="210"/>
        <w:jc w:val="left"/>
      </w:pPr>
      <w:r>
        <w:t>Свадебные украшения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Украшения в центр стола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Фигурки на торты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Сервировка и праздничный обед</w:t>
      </w:r>
    </w:p>
    <w:p>
      <w:pPr>
        <w:numPr>
          <w:ilvl w:val="1"/>
          <w:numId w:val="47"/>
        </w:numPr>
        <w:spacing w:before="240" w:after="240"/>
        <w:ind w:left="1440" w:hanging="244"/>
        <w:jc w:val="left"/>
      </w:pPr>
      <w:r>
        <w:t>Лопатки и ножи для торта</w:t>
      </w:r>
    </w:p>
    <w:p>
      <w:pPr>
        <w:numPr>
          <w:ilvl w:val="1"/>
          <w:numId w:val="47"/>
        </w:numPr>
        <w:spacing w:before="240" w:after="240"/>
        <w:ind w:left="1440" w:hanging="244"/>
        <w:jc w:val="left"/>
      </w:pPr>
      <w:r>
        <w:t>Декор для стола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Свечи и подсвечники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Корзины и шкатулки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Подушечки для колец</w:t>
      </w:r>
    </w:p>
    <w:p>
      <w:pPr>
        <w:numPr>
          <w:ilvl w:val="0"/>
          <w:numId w:val="47"/>
        </w:numPr>
        <w:spacing w:before="240" w:after="240"/>
        <w:ind w:left="720" w:hanging="210"/>
        <w:jc w:val="left"/>
      </w:pPr>
      <w:r>
        <w:rPr>
          <w:b/>
          <w:bCs/>
        </w:rPr>
        <w:t>Растения</w:t>
      </w:r>
    </w:p>
    <w:p>
      <w:pPr>
        <w:numPr>
          <w:ilvl w:val="0"/>
          <w:numId w:val="48"/>
        </w:numPr>
        <w:spacing w:before="240" w:after="240"/>
        <w:ind w:left="720" w:hanging="210"/>
        <w:jc w:val="left"/>
      </w:pPr>
      <w:r>
        <w:t>Свадебные подарки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Подарки подружки невесты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Свадебные сувениры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Подарки для пары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Подарки для друзей жениха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Гостевые книги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Портреты и рамки</w:t>
      </w:r>
    </w:p>
    <w:p>
      <w:pPr>
        <w:numPr>
          <w:ilvl w:val="0"/>
          <w:numId w:val="49"/>
        </w:numPr>
        <w:spacing w:before="240" w:after="240"/>
        <w:ind w:left="720" w:hanging="210"/>
        <w:jc w:val="left"/>
      </w:pPr>
      <w:r>
        <w:rPr>
          <w:b/>
          <w:bCs/>
        </w:rPr>
        <w:t>Альбомы и скрапбуки</w:t>
      </w:r>
    </w:p>
    <w:p>
      <w:pPr>
        <w:numPr>
          <w:ilvl w:val="0"/>
          <w:numId w:val="50"/>
        </w:numPr>
        <w:spacing w:before="240" w:after="240"/>
        <w:ind w:left="720" w:hanging="210"/>
        <w:jc w:val="left"/>
      </w:pPr>
      <w:r>
        <w:t>Свадебные принадлежности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Что-то голубое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Букеты и бутоньерки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Вуали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Сумки и кошельки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Накидки и кашне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Аксессуары для волос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Заколки-пряжки и клипсы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Декоративные гребни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Вуалетки и мини-шляпки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Украшения для прически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Шпильки</w:t>
      </w:r>
    </w:p>
    <w:p>
      <w:pPr>
        <w:numPr>
          <w:ilvl w:val="1"/>
          <w:numId w:val="51"/>
        </w:numPr>
        <w:spacing w:before="240" w:after="240"/>
        <w:ind w:left="1440" w:hanging="244"/>
        <w:jc w:val="left"/>
      </w:pPr>
      <w:r>
        <w:t>Венцы и тиары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Камербанды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Шейные платки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Зонтики</w:t>
      </w:r>
    </w:p>
    <w:p>
      <w:pPr>
        <w:numPr>
          <w:ilvl w:val="0"/>
          <w:numId w:val="51"/>
        </w:numPr>
        <w:spacing w:before="240" w:after="240"/>
        <w:ind w:left="720" w:hanging="210"/>
        <w:jc w:val="left"/>
      </w:pPr>
      <w:r>
        <w:rPr>
          <w:b/>
          <w:bCs/>
        </w:rPr>
        <w:t>Головные уборы</w:t>
      </w:r>
    </w:p>
    <w:p>
      <w:pPr>
        <w:numPr>
          <w:ilvl w:val="0"/>
          <w:numId w:val="52"/>
        </w:numPr>
        <w:spacing w:before="240" w:after="240"/>
        <w:ind w:left="720" w:hanging="210"/>
        <w:jc w:val="left"/>
      </w:pPr>
      <w:r>
        <w:t>Свадебная одежда</w:t>
      </w:r>
    </w:p>
    <w:p>
      <w:pPr>
        <w:numPr>
          <w:ilvl w:val="0"/>
          <w:numId w:val="5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53"/>
        </w:numPr>
        <w:spacing w:before="240" w:after="240"/>
        <w:ind w:left="720" w:hanging="210"/>
        <w:jc w:val="left"/>
      </w:pPr>
      <w:r>
        <w:rPr>
          <w:b/>
          <w:bCs/>
        </w:rPr>
        <w:t>Платья</w:t>
      </w:r>
    </w:p>
    <w:p>
      <w:pPr>
        <w:numPr>
          <w:ilvl w:val="1"/>
          <w:numId w:val="53"/>
        </w:numPr>
        <w:spacing w:before="240" w:after="240"/>
        <w:ind w:left="1440" w:hanging="244"/>
        <w:jc w:val="left"/>
      </w:pPr>
      <w:r>
        <w:t>Подвенечные платья и отдельные предметы</w:t>
      </w:r>
    </w:p>
    <w:p>
      <w:pPr>
        <w:numPr>
          <w:ilvl w:val="1"/>
          <w:numId w:val="53"/>
        </w:numPr>
        <w:spacing w:before="240" w:after="240"/>
        <w:ind w:left="1440" w:hanging="244"/>
        <w:jc w:val="left"/>
      </w:pPr>
      <w:r>
        <w:t>Платья для подружек невесты</w:t>
      </w:r>
    </w:p>
    <w:p>
      <w:pPr>
        <w:numPr>
          <w:ilvl w:val="1"/>
          <w:numId w:val="53"/>
        </w:numPr>
        <w:spacing w:before="240" w:after="240"/>
        <w:ind w:left="1440" w:hanging="244"/>
        <w:jc w:val="left"/>
      </w:pPr>
      <w:r>
        <w:t>Платья для девочек, держащих букет</w:t>
      </w:r>
    </w:p>
    <w:p>
      <w:pPr>
        <w:numPr>
          <w:ilvl w:val="1"/>
          <w:numId w:val="53"/>
        </w:numPr>
        <w:spacing w:before="240" w:after="240"/>
        <w:ind w:left="1440" w:hanging="244"/>
        <w:jc w:val="left"/>
      </w:pPr>
      <w:r>
        <w:t>Платья для матери невесты</w:t>
      </w:r>
    </w:p>
    <w:p>
      <w:pPr>
        <w:numPr>
          <w:ilvl w:val="0"/>
          <w:numId w:val="53"/>
        </w:numPr>
        <w:spacing w:before="240" w:after="240"/>
        <w:ind w:left="720" w:hanging="210"/>
        <w:jc w:val="left"/>
      </w:pPr>
      <w:r>
        <w:rPr>
          <w:b/>
          <w:bCs/>
        </w:rPr>
        <w:t>Нижнее белье и подвязки</w:t>
      </w:r>
    </w:p>
    <w:p>
      <w:pPr>
        <w:numPr>
          <w:ilvl w:val="0"/>
          <w:numId w:val="53"/>
        </w:numPr>
        <w:spacing w:before="240" w:after="240"/>
        <w:ind w:left="720" w:hanging="210"/>
        <w:jc w:val="left"/>
      </w:pPr>
      <w:r>
        <w:rPr>
          <w:b/>
          <w:bCs/>
        </w:rPr>
        <w:t>Костюмы</w:t>
      </w:r>
    </w:p>
    <w:p>
      <w:pPr>
        <w:numPr>
          <w:ilvl w:val="0"/>
          <w:numId w:val="54"/>
        </w:numPr>
        <w:spacing w:before="240" w:after="240"/>
        <w:ind w:left="720" w:hanging="210"/>
        <w:jc w:val="left"/>
      </w:pPr>
      <w:r>
        <w:t>Свадебные ювелирные украшения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rPr>
          <w:b/>
          <w:bCs/>
        </w:rPr>
        <w:t>Серьги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rPr>
          <w:b/>
          <w:bCs/>
        </w:rPr>
        <w:t>Кольца</w:t>
      </w:r>
    </w:p>
    <w:p>
      <w:pPr>
        <w:numPr>
          <w:ilvl w:val="1"/>
          <w:numId w:val="55"/>
        </w:numPr>
        <w:spacing w:before="240" w:after="240"/>
        <w:ind w:left="1440" w:hanging="244"/>
        <w:jc w:val="left"/>
      </w:pPr>
      <w:r>
        <w:t>Кольца для помолвки</w:t>
      </w:r>
    </w:p>
    <w:p>
      <w:pPr>
        <w:numPr>
          <w:ilvl w:val="1"/>
          <w:numId w:val="55"/>
        </w:numPr>
        <w:spacing w:before="240" w:after="240"/>
        <w:ind w:left="1440" w:hanging="244"/>
        <w:jc w:val="left"/>
      </w:pPr>
      <w:r>
        <w:t>Свадебные кольца</w:t>
      </w:r>
    </w:p>
    <w:p>
      <w:pPr>
        <w:numPr>
          <w:ilvl w:val="1"/>
          <w:numId w:val="55"/>
        </w:numPr>
        <w:spacing w:before="240" w:after="240"/>
        <w:ind w:left="1440" w:hanging="244"/>
        <w:jc w:val="left"/>
      </w:pPr>
      <w:r>
        <w:t>Комплекты невесты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rPr>
          <w:b/>
          <w:bCs/>
        </w:rPr>
        <w:t>Ожерелья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rPr>
          <w:b/>
          <w:bCs/>
        </w:rPr>
        <w:t>Браслеты</w:t>
      </w:r>
    </w:p>
    <w:p>
      <w:pPr>
        <w:numPr>
          <w:ilvl w:val="0"/>
          <w:numId w:val="55"/>
        </w:numPr>
        <w:spacing w:before="240" w:after="240"/>
        <w:ind w:left="720" w:hanging="210"/>
        <w:jc w:val="left"/>
      </w:pPr>
      <w:r>
        <w:rPr>
          <w:b/>
          <w:bCs/>
        </w:rPr>
        <w:t>Наборы ювелирных украшений</w:t>
      </w:r>
    </w:p>
    <w:p>
      <w:pPr>
        <w:numPr>
          <w:ilvl w:val="0"/>
          <w:numId w:val="56"/>
        </w:numPr>
        <w:spacing w:before="240" w:after="240"/>
        <w:ind w:left="720" w:hanging="210"/>
        <w:jc w:val="left"/>
      </w:pPr>
      <w:r>
        <w:t>Все свадебное</w:t>
      </w:r>
    </w:p>
    <w:p>
      <w:pPr>
        <w:numPr>
          <w:ilvl w:val="0"/>
          <w:numId w:val="57"/>
        </w:numPr>
        <w:spacing w:before="240" w:after="240"/>
        <w:ind w:left="720" w:hanging="280"/>
        <w:jc w:val="left"/>
      </w:pPr>
      <w:r>
        <w:t>Игрушки и развлечения:</w:t>
      </w:r>
    </w:p>
    <w:p>
      <w:pPr>
        <w:numPr>
          <w:ilvl w:val="0"/>
          <w:numId w:val="58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58"/>
        </w:numPr>
        <w:spacing w:before="240" w:after="240"/>
        <w:ind w:left="720" w:hanging="210"/>
        <w:jc w:val="left"/>
      </w:pPr>
      <w:r>
        <w:t>Игрушки и игры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Игрушки для младенцев и тоддлеров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Куклы и фигурки героев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Плюшевые зверушки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Игры и головоломки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Обучение и школа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Детские поделки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Слайм и пена</w:t>
      </w:r>
    </w:p>
    <w:p>
      <w:pPr>
        <w:numPr>
          <w:ilvl w:val="0"/>
          <w:numId w:val="59"/>
        </w:numPr>
        <w:spacing w:before="240" w:after="240"/>
        <w:ind w:left="720" w:hanging="210"/>
        <w:jc w:val="left"/>
      </w:pPr>
      <w:r>
        <w:rPr>
          <w:b/>
          <w:bCs/>
        </w:rPr>
        <w:t>Спортивные игры и игры на открытом воздухе</w:t>
      </w:r>
    </w:p>
    <w:p>
      <w:pPr>
        <w:numPr>
          <w:ilvl w:val="0"/>
          <w:numId w:val="60"/>
        </w:numPr>
        <w:spacing w:before="240" w:after="240"/>
        <w:ind w:left="720" w:hanging="210"/>
        <w:jc w:val="left"/>
      </w:pPr>
      <w:r>
        <w:t>Электроника и аксессуары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Аксессуары для мобильных телефонов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Гаджеты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Видеоигры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Подложки и обложки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Камеры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Компьютеры и периферийные устройства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Док-станции и подставки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Запчасти и аксессуары для автомобилей</w:t>
      </w:r>
    </w:p>
    <w:p>
      <w:pPr>
        <w:numPr>
          <w:ilvl w:val="0"/>
          <w:numId w:val="61"/>
        </w:numPr>
        <w:spacing w:before="240" w:after="240"/>
        <w:ind w:left="720" w:hanging="210"/>
        <w:jc w:val="left"/>
      </w:pPr>
      <w:r>
        <w:rPr>
          <w:b/>
          <w:bCs/>
        </w:rPr>
        <w:t>Чехлы для электроники</w:t>
      </w:r>
    </w:p>
    <w:p>
      <w:pPr>
        <w:numPr>
          <w:ilvl w:val="0"/>
          <w:numId w:val="62"/>
        </w:numPr>
        <w:spacing w:before="240" w:after="240"/>
        <w:ind w:left="720" w:hanging="210"/>
        <w:jc w:val="left"/>
      </w:pPr>
      <w:r>
        <w:t>Книги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Ежедневники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Календари и планировщики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Аксессуары для книг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Книги для детей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Книги по искусству и фотографии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Комиксы и графические романы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Книги по ремеслам и хобби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Литература и художественные произведения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Поэзия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Гиды и справочники</w:t>
      </w:r>
    </w:p>
    <w:p>
      <w:pPr>
        <w:numPr>
          <w:ilvl w:val="0"/>
          <w:numId w:val="63"/>
        </w:numPr>
        <w:spacing w:before="240" w:after="240"/>
        <w:ind w:left="720" w:hanging="210"/>
        <w:jc w:val="left"/>
      </w:pPr>
      <w:r>
        <w:rPr>
          <w:b/>
          <w:bCs/>
        </w:rPr>
        <w:t>Зины и журналы</w:t>
      </w:r>
    </w:p>
    <w:p>
      <w:pPr>
        <w:numPr>
          <w:ilvl w:val="0"/>
          <w:numId w:val="64"/>
        </w:numPr>
        <w:spacing w:before="240" w:after="240"/>
        <w:ind w:left="720" w:hanging="210"/>
        <w:jc w:val="left"/>
      </w:pPr>
      <w:r>
        <w:t>Фильмы и музыка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Музыкальные инструменты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Ремни для музыкальных инструментов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Аудиозаписи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Нотные тетради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Все фильмы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Вся музыка</w:t>
      </w:r>
    </w:p>
    <w:p>
      <w:pPr>
        <w:numPr>
          <w:ilvl w:val="0"/>
          <w:numId w:val="65"/>
        </w:numPr>
        <w:spacing w:before="240" w:after="240"/>
        <w:ind w:left="720" w:hanging="210"/>
        <w:jc w:val="left"/>
      </w:pPr>
      <w:r>
        <w:rPr>
          <w:b/>
          <w:bCs/>
        </w:rPr>
        <w:t>Медиаторы и слайды</w:t>
      </w:r>
    </w:p>
    <w:p>
      <w:pPr>
        <w:numPr>
          <w:ilvl w:val="0"/>
          <w:numId w:val="66"/>
        </w:numPr>
        <w:spacing w:before="240" w:after="240"/>
        <w:ind w:left="720" w:hanging="280"/>
        <w:jc w:val="left"/>
      </w:pPr>
      <w:r>
        <w:t>Искусство и коллекционирование:</w:t>
      </w:r>
    </w:p>
    <w:p>
      <w:pPr>
        <w:numPr>
          <w:ilvl w:val="0"/>
          <w:numId w:val="67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67"/>
        </w:numPr>
        <w:spacing w:before="240" w:after="240"/>
        <w:ind w:left="720" w:hanging="210"/>
        <w:jc w:val="left"/>
      </w:pPr>
      <w:r>
        <w:t>Печать</w:t>
      </w:r>
    </w:p>
    <w:p>
      <w:pPr>
        <w:numPr>
          <w:ilvl w:val="0"/>
          <w:numId w:val="67"/>
        </w:numPr>
        <w:spacing w:before="240" w:after="240"/>
        <w:ind w:left="720" w:hanging="210"/>
        <w:jc w:val="left"/>
      </w:pPr>
      <w:r>
        <w:t>Фотографии</w:t>
      </w:r>
    </w:p>
    <w:p>
      <w:pPr>
        <w:numPr>
          <w:ilvl w:val="0"/>
          <w:numId w:val="67"/>
        </w:numPr>
        <w:spacing w:before="240" w:after="240"/>
        <w:ind w:left="720" w:hanging="210"/>
        <w:jc w:val="left"/>
      </w:pPr>
      <w:r>
        <w:rPr>
          <w:b/>
          <w:bCs/>
        </w:rPr>
        <w:t>Живопись</w:t>
      </w:r>
    </w:p>
    <w:p>
      <w:pPr>
        <w:numPr>
          <w:ilvl w:val="0"/>
          <w:numId w:val="68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68"/>
        </w:numPr>
        <w:spacing w:before="240" w:after="240"/>
        <w:ind w:left="720" w:hanging="210"/>
        <w:jc w:val="left"/>
      </w:pPr>
      <w:r>
        <w:rPr>
          <w:b/>
          <w:bCs/>
        </w:rPr>
        <w:t>Масло</w:t>
      </w:r>
    </w:p>
    <w:p>
      <w:pPr>
        <w:numPr>
          <w:ilvl w:val="0"/>
          <w:numId w:val="68"/>
        </w:numPr>
        <w:spacing w:before="240" w:after="240"/>
        <w:ind w:left="720" w:hanging="210"/>
        <w:jc w:val="left"/>
      </w:pPr>
      <w:r>
        <w:rPr>
          <w:b/>
          <w:bCs/>
        </w:rPr>
        <w:t>Акварель</w:t>
      </w:r>
    </w:p>
    <w:p>
      <w:pPr>
        <w:numPr>
          <w:ilvl w:val="0"/>
          <w:numId w:val="68"/>
        </w:numPr>
        <w:spacing w:before="240" w:after="240"/>
        <w:ind w:left="720" w:hanging="210"/>
        <w:jc w:val="left"/>
      </w:pPr>
      <w:r>
        <w:rPr>
          <w:b/>
          <w:bCs/>
        </w:rPr>
        <w:t>Акрил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Скульптура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Художественные изделия из стекла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Рисунки и иллюстрации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Мозаики и коллажи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Художественные изделия из волокна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t>Куклы и миниатюры</w:t>
      </w:r>
    </w:p>
    <w:p>
      <w:pPr>
        <w:numPr>
          <w:ilvl w:val="0"/>
          <w:numId w:val="69"/>
        </w:numPr>
        <w:spacing w:before="240" w:after="240"/>
        <w:ind w:left="720" w:hanging="210"/>
        <w:jc w:val="left"/>
      </w:pPr>
      <w:r>
        <w:rPr>
          <w:b/>
          <w:bCs/>
        </w:rPr>
        <w:t>Коллекционные предметы</w:t>
      </w:r>
    </w:p>
    <w:p>
      <w:pPr>
        <w:numPr>
          <w:ilvl w:val="0"/>
          <w:numId w:val="70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70"/>
        </w:numPr>
        <w:spacing w:before="240" w:after="240"/>
        <w:ind w:left="720" w:hanging="210"/>
        <w:jc w:val="left"/>
      </w:pPr>
      <w:r>
        <w:rPr>
          <w:b/>
          <w:bCs/>
        </w:rPr>
        <w:t>Статуэтки и безделушки</w:t>
      </w:r>
    </w:p>
    <w:p>
      <w:pPr>
        <w:numPr>
          <w:ilvl w:val="0"/>
          <w:numId w:val="70"/>
        </w:numPr>
        <w:spacing w:before="240" w:after="240"/>
        <w:ind w:left="720" w:hanging="210"/>
        <w:jc w:val="left"/>
      </w:pPr>
      <w:r>
        <w:rPr>
          <w:b/>
          <w:bCs/>
        </w:rPr>
        <w:t>Предметы коллекционирования</w:t>
      </w:r>
    </w:p>
    <w:p>
      <w:pPr>
        <w:numPr>
          <w:ilvl w:val="0"/>
          <w:numId w:val="70"/>
        </w:numPr>
        <w:spacing w:before="240" w:after="240"/>
        <w:ind w:left="720" w:hanging="210"/>
        <w:jc w:val="left"/>
      </w:pPr>
      <w:r>
        <w:rPr>
          <w:b/>
          <w:bCs/>
        </w:rPr>
        <w:t>Монеты и денежные знаки</w:t>
      </w:r>
    </w:p>
    <w:p>
      <w:pPr>
        <w:numPr>
          <w:ilvl w:val="0"/>
          <w:numId w:val="71"/>
        </w:numPr>
        <w:spacing w:before="240" w:after="240"/>
        <w:ind w:left="720" w:hanging="280"/>
        <w:jc w:val="left"/>
      </w:pPr>
      <w:r>
        <w:t>Материалы для творчества:</w:t>
      </w:r>
    </w:p>
    <w:p>
      <w:pPr>
        <w:numPr>
          <w:ilvl w:val="0"/>
          <w:numId w:val="72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72"/>
        </w:numPr>
        <w:spacing w:before="240" w:after="240"/>
        <w:ind w:left="720" w:hanging="210"/>
        <w:jc w:val="left"/>
      </w:pPr>
      <w:r>
        <w:rPr>
          <w:b/>
          <w:bCs/>
        </w:rPr>
        <w:t>Принадлежности для дома и хобби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Деревообработка и столярное дело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Обустройство дома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Электроника и электрические схемы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Изготовление рамок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Изготовление кукол и моделей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Изготовление свечей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Еда и ферментирование</w:t>
      </w:r>
    </w:p>
    <w:p>
      <w:pPr>
        <w:numPr>
          <w:ilvl w:val="0"/>
          <w:numId w:val="73"/>
        </w:numPr>
        <w:spacing w:before="240" w:after="240"/>
        <w:ind w:left="720" w:hanging="210"/>
        <w:jc w:val="left"/>
      </w:pPr>
      <w:r>
        <w:rPr>
          <w:b/>
          <w:bCs/>
        </w:rPr>
        <w:t>Цветоводство и садоводство</w:t>
      </w:r>
    </w:p>
    <w:p>
      <w:pPr>
        <w:numPr>
          <w:ilvl w:val="1"/>
          <w:numId w:val="73"/>
        </w:numPr>
        <w:spacing w:before="240" w:after="240"/>
        <w:ind w:left="1440" w:hanging="244"/>
        <w:jc w:val="left"/>
      </w:pPr>
      <w:r>
        <w:rPr>
          <w:b/>
          <w:bCs/>
        </w:rPr>
        <w:t>Садоводство и растения</w:t>
      </w:r>
    </w:p>
    <w:p>
      <w:pPr>
        <w:numPr>
          <w:ilvl w:val="1"/>
          <w:numId w:val="73"/>
        </w:numPr>
        <w:spacing w:before="240" w:after="240"/>
        <w:ind w:left="1440" w:hanging="244"/>
        <w:jc w:val="left"/>
      </w:pPr>
      <w:r>
        <w:rPr>
          <w:b/>
          <w:bCs/>
        </w:rPr>
        <w:t>Флористика</w:t>
      </w:r>
    </w:p>
    <w:p>
      <w:pPr>
        <w:numPr>
          <w:ilvl w:val="0"/>
          <w:numId w:val="74"/>
        </w:numPr>
        <w:spacing w:before="240" w:after="240"/>
        <w:ind w:left="720" w:hanging="210"/>
        <w:jc w:val="left"/>
      </w:pPr>
      <w:r>
        <w:rPr>
          <w:b/>
          <w:bCs/>
        </w:rPr>
        <w:t>Украшения и красота</w:t>
      </w:r>
    </w:p>
    <w:p>
      <w:pPr>
        <w:numPr>
          <w:ilvl w:val="0"/>
          <w:numId w:val="75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75"/>
        </w:numPr>
        <w:spacing w:before="240" w:after="240"/>
        <w:ind w:left="720" w:hanging="210"/>
        <w:jc w:val="left"/>
      </w:pPr>
      <w:r>
        <w:rPr>
          <w:b/>
          <w:bCs/>
        </w:rPr>
        <w:t>Изготовление украшений и вышивка бисером</w:t>
      </w:r>
    </w:p>
    <w:p>
      <w:pPr>
        <w:numPr>
          <w:ilvl w:val="1"/>
          <w:numId w:val="75"/>
        </w:numPr>
        <w:spacing w:before="240" w:after="240"/>
        <w:ind w:left="1440" w:hanging="244"/>
        <w:jc w:val="left"/>
      </w:pPr>
      <w:r>
        <w:rPr>
          <w:b/>
          <w:bCs/>
        </w:rPr>
        <w:t>Бусины</w:t>
      </w:r>
    </w:p>
    <w:p>
      <w:pPr>
        <w:numPr>
          <w:ilvl w:val="1"/>
          <w:numId w:val="75"/>
        </w:numPr>
        <w:spacing w:before="240" w:after="240"/>
        <w:ind w:left="1440" w:hanging="244"/>
        <w:jc w:val="left"/>
      </w:pPr>
      <w:r>
        <w:rPr>
          <w:b/>
          <w:bCs/>
        </w:rPr>
        <w:t>Кабошоны</w:t>
      </w:r>
    </w:p>
    <w:p>
      <w:pPr>
        <w:numPr>
          <w:ilvl w:val="1"/>
          <w:numId w:val="75"/>
        </w:numPr>
        <w:spacing w:before="240" w:after="240"/>
        <w:ind w:left="1440" w:hanging="244"/>
        <w:jc w:val="left"/>
      </w:pPr>
      <w:r>
        <w:rPr>
          <w:b/>
          <w:bCs/>
        </w:rPr>
        <w:t>Брелки</w:t>
      </w:r>
    </w:p>
    <w:p>
      <w:pPr>
        <w:numPr>
          <w:ilvl w:val="1"/>
          <w:numId w:val="75"/>
        </w:numPr>
        <w:spacing w:before="240" w:after="240"/>
        <w:ind w:left="1440" w:hanging="244"/>
        <w:jc w:val="left"/>
      </w:pPr>
      <w:r>
        <w:rPr>
          <w:b/>
          <w:bCs/>
        </w:rPr>
        <w:t>Комплектующие для украшений</w:t>
      </w:r>
    </w:p>
    <w:p>
      <w:pPr>
        <w:numPr>
          <w:ilvl w:val="1"/>
          <w:numId w:val="75"/>
        </w:numPr>
        <w:spacing w:before="240" w:after="240"/>
        <w:ind w:left="1440" w:hanging="244"/>
        <w:jc w:val="left"/>
      </w:pPr>
      <w:r>
        <w:rPr>
          <w:b/>
          <w:bCs/>
        </w:rPr>
        <w:t>Подвески</w:t>
      </w:r>
    </w:p>
    <w:p>
      <w:pPr>
        <w:numPr>
          <w:ilvl w:val="0"/>
          <w:numId w:val="75"/>
        </w:numPr>
        <w:spacing w:before="240" w:after="240"/>
        <w:ind w:left="720" w:hanging="210"/>
        <w:jc w:val="left"/>
      </w:pPr>
      <w:r>
        <w:rPr>
          <w:b/>
          <w:bCs/>
        </w:rPr>
        <w:t>Макияж и фэйс-арт</w:t>
      </w:r>
    </w:p>
    <w:p>
      <w:pPr>
        <w:numPr>
          <w:ilvl w:val="0"/>
          <w:numId w:val="76"/>
        </w:numPr>
        <w:spacing w:before="240" w:after="240"/>
        <w:ind w:left="720" w:hanging="210"/>
        <w:jc w:val="left"/>
      </w:pPr>
      <w:r>
        <w:rPr>
          <w:b/>
          <w:bCs/>
        </w:rPr>
        <w:t>Шитье и волокно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Вязание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Вязание крючком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Шитье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Квилтинг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Вышивание</w:t>
      </w:r>
    </w:p>
    <w:p>
      <w:pPr>
        <w:numPr>
          <w:ilvl w:val="0"/>
          <w:numId w:val="77"/>
        </w:numPr>
        <w:spacing w:before="240" w:after="240"/>
        <w:ind w:left="720" w:hanging="210"/>
        <w:jc w:val="left"/>
      </w:pPr>
      <w:r>
        <w:rPr>
          <w:b/>
          <w:bCs/>
        </w:rPr>
        <w:t>Вышивание крестом</w:t>
      </w:r>
    </w:p>
    <w:p>
      <w:pPr>
        <w:numPr>
          <w:ilvl w:val="0"/>
          <w:numId w:val="78"/>
        </w:numPr>
        <w:spacing w:before="240" w:after="240"/>
        <w:ind w:left="720" w:hanging="210"/>
        <w:jc w:val="left"/>
      </w:pPr>
      <w:r>
        <w:rPr>
          <w:b/>
          <w:bCs/>
        </w:rPr>
        <w:t>Поделки из бумаги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Принадлежности для изготовления открыток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Скрапбукинг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Переплетное дело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Штампы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Оригами</w:t>
      </w:r>
    </w:p>
    <w:p>
      <w:pPr>
        <w:numPr>
          <w:ilvl w:val="0"/>
          <w:numId w:val="79"/>
        </w:numPr>
        <w:spacing w:before="240" w:after="240"/>
        <w:ind w:left="720" w:hanging="210"/>
        <w:jc w:val="left"/>
      </w:pPr>
      <w:r>
        <w:rPr>
          <w:b/>
          <w:bCs/>
        </w:rPr>
        <w:t>Вечеринки и подарки</w:t>
      </w:r>
    </w:p>
    <w:p>
      <w:pPr>
        <w:numPr>
          <w:ilvl w:val="0"/>
          <w:numId w:val="80"/>
        </w:numPr>
        <w:spacing w:before="240" w:after="240"/>
        <w:ind w:left="720" w:hanging="210"/>
        <w:jc w:val="left"/>
      </w:pPr>
      <w:r>
        <w:rPr>
          <w:b/>
          <w:bCs/>
        </w:rPr>
        <w:t>Визуальное искусство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Посмотреть все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Живопись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Печать и создание гравюр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Рисование и эскизы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Фотографии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Коллажи</w:t>
      </w:r>
    </w:p>
    <w:p>
      <w:pPr>
        <w:numPr>
          <w:ilvl w:val="0"/>
          <w:numId w:val="81"/>
        </w:numPr>
        <w:spacing w:before="240" w:after="240"/>
        <w:ind w:left="720" w:hanging="210"/>
        <w:jc w:val="left"/>
      </w:pPr>
      <w:r>
        <w:rPr>
          <w:b/>
          <w:bCs/>
        </w:rPr>
        <w:t>Каллиграфия и ручки</w:t>
      </w:r>
    </w:p>
    <w:p>
      <w:pPr>
        <w:numPr>
          <w:ilvl w:val="0"/>
          <w:numId w:val="82"/>
        </w:numPr>
        <w:spacing w:before="240" w:after="240"/>
        <w:ind w:left="720" w:hanging="210"/>
        <w:jc w:val="left"/>
      </w:pPr>
      <w:r>
        <w:rPr>
          <w:b/>
          <w:bCs/>
        </w:rPr>
        <w:t>Скульптура и лепка</w:t>
      </w:r>
    </w:p>
    <w:p>
      <w:pPr>
        <w:numPr>
          <w:ilvl w:val="0"/>
          <w:numId w:val="83"/>
        </w:numPr>
        <w:spacing w:before="240" w:after="240"/>
        <w:ind w:left="720" w:hanging="210"/>
        <w:jc w:val="left"/>
      </w:pPr>
      <w:r>
        <w:t>Посмотреть все</w:t>
      </w:r>
    </w:p>
    <w:p>
      <w:pPr>
        <w:numPr>
          <w:ilvl w:val="0"/>
          <w:numId w:val="83"/>
        </w:numPr>
        <w:spacing w:before="240" w:after="240"/>
        <w:ind w:left="720" w:hanging="210"/>
        <w:jc w:val="left"/>
      </w:pPr>
      <w:r>
        <w:rPr>
          <w:b/>
          <w:bCs/>
        </w:rPr>
        <w:t>Керамика и гончарное дело</w:t>
      </w:r>
    </w:p>
    <w:p>
      <w:pPr>
        <w:numPr>
          <w:ilvl w:val="0"/>
          <w:numId w:val="83"/>
        </w:numPr>
        <w:spacing w:before="240" w:after="240"/>
        <w:ind w:left="720" w:hanging="210"/>
        <w:jc w:val="left"/>
      </w:pPr>
      <w:r>
        <w:rPr>
          <w:b/>
          <w:bCs/>
        </w:rPr>
        <w:t>Металлообработка</w:t>
      </w:r>
    </w:p>
    <w:p>
      <w:pPr>
        <w:numPr>
          <w:ilvl w:val="0"/>
          <w:numId w:val="83"/>
        </w:numPr>
        <w:spacing w:before="240" w:after="240"/>
        <w:ind w:left="720" w:hanging="210"/>
        <w:jc w:val="left"/>
      </w:pPr>
      <w:r>
        <w:rPr>
          <w:b/>
          <w:bCs/>
        </w:rPr>
        <w:t>Резьба и вытачивание</w:t>
      </w:r>
    </w:p>
    <w:p>
      <w:pPr>
        <w:numPr>
          <w:ilvl w:val="0"/>
          <w:numId w:val="84"/>
        </w:numPr>
        <w:spacing w:before="240" w:after="240"/>
        <w:ind w:left="720" w:hanging="280"/>
        <w:jc w:val="left"/>
      </w:pPr>
      <w:r>
        <w:t>По клику на выбранный пункт осуществляется переход на соответствующую выбранному пункту каталога товаров.</w:t>
      </w:r>
    </w:p>
    <w:p>
      <w:pPr>
        <w:numPr>
          <w:ilvl w:val="0"/>
          <w:numId w:val="85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“Корзина”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Расположен в правом верхнем углу;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Открывается по клику на кнопку. 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Содержит такие пункты: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Количество товаров в корзине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Ссылка на магазин продавца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Фото товара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Описание товара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Ссылка на форму редактирования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Dropdown list "Количество товара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Цена товара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Кнопка "Отложить на потом"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Кнопка "Удалить"</w:t>
      </w:r>
    </w:p>
    <w:p>
      <w:pPr>
        <w:numPr>
          <w:ilvl w:val="2"/>
          <w:numId w:val="85"/>
        </w:numPr>
        <w:spacing w:before="240" w:after="240"/>
        <w:ind w:left="2160" w:hanging="400"/>
        <w:jc w:val="left"/>
      </w:pPr>
      <w:r>
        <w:t>Checkbox "Я покупаю товар в качестве подарка"</w:t>
      </w:r>
    </w:p>
    <w:p>
      <w:pPr>
        <w:numPr>
          <w:ilvl w:val="2"/>
          <w:numId w:val="85"/>
        </w:numPr>
        <w:spacing w:before="240" w:after="240"/>
        <w:ind w:left="2160" w:hanging="400"/>
        <w:jc w:val="left"/>
      </w:pPr>
      <w:r>
        <w:t>Кнопка "Применить купон магазина"</w:t>
      </w:r>
    </w:p>
    <w:p>
      <w:pPr>
        <w:numPr>
          <w:ilvl w:val="2"/>
          <w:numId w:val="85"/>
        </w:numPr>
        <w:spacing w:before="240" w:after="240"/>
        <w:ind w:left="2160" w:hanging="400"/>
        <w:jc w:val="left"/>
      </w:pPr>
      <w:r>
        <w:t>Textbox "Добавить примечание"</w:t>
      </w:r>
    </w:p>
    <w:p>
      <w:pPr>
        <w:numPr>
          <w:ilvl w:val="2"/>
          <w:numId w:val="85"/>
        </w:numPr>
        <w:spacing w:before="240" w:after="240"/>
        <w:ind w:left="2160" w:hanging="400"/>
        <w:jc w:val="left"/>
      </w:pPr>
      <w:r>
        <w:t>Dropdown list "Способ доставки"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Имеет форму для выбора способа оплаты;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Имеет кнопку "продолжить покупки", которая возвращает на главную страницу;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Имеет кнопку "оформить заказ", которая переводит на форму оформления зак.</w:t>
      </w:r>
    </w:p>
    <w:p>
      <w:pPr>
        <w:numPr>
          <w:ilvl w:val="0"/>
          <w:numId w:val="85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“Сортировка товаров”</w:t>
      </w:r>
    </w:p>
    <w:p>
      <w:pPr>
        <w:numPr>
          <w:ilvl w:val="1"/>
          <w:numId w:val="85"/>
        </w:numPr>
        <w:spacing w:before="240" w:after="240"/>
        <w:ind w:left="1440" w:hanging="280"/>
        <w:jc w:val="left"/>
      </w:pPr>
      <w:r>
        <w:t>Возможность сортировки товаров с помощью выпадающего списка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Актуальность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Самая низкая цена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Самая высокая цена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Отзывы постоянных покупателей</w:t>
      </w:r>
    </w:p>
    <w:p>
      <w:pPr>
        <w:numPr>
          <w:ilvl w:val="2"/>
          <w:numId w:val="85"/>
        </w:numPr>
        <w:spacing w:before="240" w:after="240"/>
        <w:ind w:left="2160" w:hanging="280"/>
        <w:jc w:val="left"/>
      </w:pPr>
      <w:r>
        <w:t>Последние</w:t>
      </w:r>
    </w:p>
    <w:p>
      <w:pPr>
        <w:numPr>
          <w:ilvl w:val="0"/>
          <w:numId w:val="86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“Товар на главная страница каталога” должен содержать: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Фотографию товара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Название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Рейтинг товара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Рейтинг продавца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Цена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Условия скидки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Реклама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Условия доставки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Добавление в избранное</w:t>
      </w:r>
    </w:p>
    <w:p>
      <w:pPr>
        <w:numPr>
          <w:ilvl w:val="1"/>
          <w:numId w:val="86"/>
        </w:numPr>
        <w:spacing w:before="240" w:after="240"/>
        <w:ind w:left="1440" w:hanging="400"/>
        <w:jc w:val="left"/>
      </w:pPr>
      <w:r>
        <w:t>Переход на страницу выбранного товара осуществляется по клику на фото;</w:t>
      </w:r>
    </w:p>
    <w:p>
      <w:pPr>
        <w:numPr>
          <w:ilvl w:val="0"/>
          <w:numId w:val="86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“Страница товара”</w:t>
      </w:r>
    </w:p>
    <w:p>
      <w:pPr>
        <w:numPr>
          <w:ilvl w:val="1"/>
          <w:numId w:val="86"/>
        </w:numPr>
        <w:spacing w:before="240" w:after="240"/>
        <w:ind w:left="1440" w:hanging="280"/>
        <w:jc w:val="left"/>
      </w:pPr>
      <w:r>
        <w:t>Содержит: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Фотографии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Цена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Ссылка на "Продавца"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Счетчик продаж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Рейтинг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Описание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Drup down menu "Выбор параметров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Кнопка "Купить сейчас"</w:t>
      </w:r>
    </w:p>
    <w:p>
      <w:pPr>
        <w:numPr>
          <w:ilvl w:val="2"/>
          <w:numId w:val="86"/>
        </w:numPr>
        <w:spacing w:before="240" w:after="240"/>
        <w:ind w:left="2160" w:hanging="280"/>
        <w:jc w:val="left"/>
      </w:pPr>
      <w:r>
        <w:t>Кнопка “Добавить в корзину” 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Кнопка "Добавить в коллекцию"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"Сведения"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"Описание"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"Политика в отношении доставки"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Всплывающее сообщение об подарочной упаковке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Информация о доставке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Ссылка "Заказ должен соответствовать определенным условиям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"Страна"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"Доставка по адресу"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Кнопка "Отправить"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"Часто задаваемые вопросы"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Dropdown list "Познакомиться с продавцом"</w:t>
      </w:r>
    </w:p>
    <w:p>
      <w:pPr>
        <w:numPr>
          <w:ilvl w:val="2"/>
          <w:numId w:val="86"/>
        </w:numPr>
        <w:spacing w:before="240" w:after="240"/>
        <w:ind w:left="2160" w:hanging="400"/>
        <w:jc w:val="left"/>
      </w:pPr>
      <w:r>
        <w:t>Кнопки сортировки отзывов</w:t>
      </w:r>
    </w:p>
    <w:p>
      <w:pPr>
        <w:numPr>
          <w:ilvl w:val="0"/>
          <w:numId w:val="87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“Социальные Сети”</w:t>
      </w:r>
    </w:p>
    <w:p>
      <w:pPr>
        <w:numPr>
          <w:ilvl w:val="1"/>
          <w:numId w:val="87"/>
        </w:numPr>
        <w:spacing w:before="240" w:after="240"/>
        <w:ind w:left="1440" w:hanging="280"/>
        <w:jc w:val="left"/>
      </w:pPr>
      <w:r>
        <w:t>Блок располагается в футере сайта;</w:t>
      </w:r>
    </w:p>
    <w:p>
      <w:pPr>
        <w:numPr>
          <w:ilvl w:val="1"/>
          <w:numId w:val="87"/>
        </w:numPr>
        <w:spacing w:before="240" w:after="240"/>
        <w:ind w:left="1440" w:hanging="280"/>
        <w:jc w:val="left"/>
      </w:pPr>
      <w:r>
        <w:t>Содержит графическое отображение логотипов социальных сетей: Instagram, Facebook, Кнопка Pinterest, Кнопка Twitter, Кнопка Youtube</w:t>
      </w:r>
    </w:p>
    <w:p>
      <w:pPr>
        <w:numPr>
          <w:ilvl w:val="1"/>
          <w:numId w:val="87"/>
        </w:numPr>
        <w:spacing w:before="240" w:after="240"/>
        <w:ind w:left="1440" w:hanging="280"/>
        <w:jc w:val="left"/>
      </w:pPr>
      <w:r>
        <w:t>После нажатия на логотип соц. сети совершается переход на соответствующую страницу компании в этой соц. сети;</w:t>
      </w:r>
    </w:p>
    <w:p>
      <w:pPr>
        <w:numPr>
          <w:ilvl w:val="1"/>
          <w:numId w:val="87"/>
        </w:numPr>
        <w:spacing w:before="240" w:after="240"/>
        <w:ind w:left="1440" w:hanging="280"/>
        <w:jc w:val="left"/>
      </w:pPr>
      <w:r>
        <w:t>Открывается автоматически в новой вкладке.</w:t>
      </w:r>
    </w:p>
    <w:p>
      <w:pPr>
        <w:numPr>
          <w:ilvl w:val="0"/>
          <w:numId w:val="87"/>
        </w:numPr>
        <w:spacing w:before="240" w:after="240"/>
        <w:ind w:left="720" w:hanging="280"/>
        <w:jc w:val="left"/>
      </w:pPr>
      <w:r>
        <w:rPr>
          <w:b/>
          <w:bCs/>
        </w:rPr>
        <w:t> Функциональный блок “Фильтр” должен состоять из. </w:t>
      </w:r>
    </w:p>
    <w:p>
      <w:pPr>
        <w:spacing w:before="240" w:after="240"/>
      </w:pPr>
      <w:r>
        <w:rPr>
          <w:b/>
          <w:bCs/>
        </w:rPr>
        <w:t xml:space="preserve">9.1 </w:t>
      </w:r>
      <w:r>
        <w:t> Фильтр по категориям который содержит:</w:t>
      </w:r>
    </w:p>
    <w:p>
      <w:pPr>
        <w:numPr>
          <w:ilvl w:val="0"/>
          <w:numId w:val="88"/>
        </w:numPr>
        <w:spacing w:before="240" w:after="240"/>
        <w:ind w:left="720" w:hanging="210"/>
        <w:jc w:val="left"/>
      </w:pPr>
      <w:r>
        <w:t>Expander "Все категории"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Аксессуары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Искусство и коллекционирование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Сумки и кошельки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Ванные принадлежности и косметика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Книги, фильмы и музыка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Одежда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Материалы для творчества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Электроника и аксессуары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Дом и стиль жизни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Украшения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Бумажные товары и праздничная атрибутика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Принадлежности для домашних животных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Обувь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Игрушки и игры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Товары для свадьбы</w:t>
      </w:r>
    </w:p>
    <w:p>
      <w:pPr>
        <w:numPr>
          <w:ilvl w:val="0"/>
          <w:numId w:val="89"/>
        </w:numPr>
        <w:spacing w:before="240" w:after="240"/>
        <w:ind w:left="720" w:hanging="210"/>
        <w:jc w:val="left"/>
      </w:pPr>
      <w:r>
        <w:t>Кнопка "Назад" при нажатии которой Expander "Все категории" сварачивается. </w:t>
      </w:r>
    </w:p>
    <w:p>
      <w:pPr>
        <w:numPr>
          <w:ilvl w:val="0"/>
          <w:numId w:val="90"/>
        </w:numPr>
        <w:spacing w:before="240" w:after="240"/>
        <w:ind w:left="720" w:hanging="210"/>
        <w:jc w:val="left"/>
      </w:pPr>
      <w:r>
        <w:t>Блок специальные предложения</w:t>
      </w:r>
    </w:p>
    <w:p>
      <w:pPr>
        <w:numPr>
          <w:ilvl w:val="0"/>
          <w:numId w:val="91"/>
        </w:numPr>
        <w:spacing w:before="240" w:after="240"/>
        <w:ind w:left="720" w:hanging="210"/>
        <w:jc w:val="left"/>
      </w:pPr>
      <w:r>
        <w:t>Check box "Бесплатная доставка"</w:t>
      </w:r>
    </w:p>
    <w:p>
      <w:pPr>
        <w:numPr>
          <w:ilvl w:val="0"/>
          <w:numId w:val="91"/>
        </w:numPr>
        <w:spacing w:before="240" w:after="240"/>
        <w:ind w:left="720" w:hanging="210"/>
        <w:jc w:val="left"/>
      </w:pPr>
      <w:r>
        <w:t>Check box "Со скидкой"</w:t>
      </w:r>
    </w:p>
    <w:p>
      <w:pPr>
        <w:numPr>
          <w:ilvl w:val="0"/>
          <w:numId w:val="92"/>
        </w:numPr>
        <w:spacing w:before="240" w:after="240"/>
        <w:ind w:left="720" w:hanging="210"/>
        <w:jc w:val="left"/>
      </w:pPr>
      <w:r>
        <w:t>Блок "Тип продавца"</w:t>
      </w:r>
    </w:p>
    <w:p>
      <w:pPr>
        <w:numPr>
          <w:ilvl w:val="0"/>
          <w:numId w:val="93"/>
        </w:numPr>
        <w:spacing w:before="240" w:after="240"/>
        <w:ind w:left="720" w:hanging="210"/>
        <w:jc w:val="left"/>
      </w:pPr>
      <w:r>
        <w:t>Check box "Звездный продавец"</w:t>
      </w:r>
    </w:p>
    <w:p>
      <w:pPr>
        <w:numPr>
          <w:ilvl w:val="0"/>
          <w:numId w:val="94"/>
        </w:numPr>
        <w:spacing w:before="240" w:after="240"/>
        <w:ind w:left="720" w:hanging="210"/>
        <w:jc w:val="left"/>
      </w:pPr>
      <w:r>
        <w:t>Блок "Отправка через"</w:t>
      </w:r>
    </w:p>
    <w:p>
      <w:pPr>
        <w:numPr>
          <w:ilvl w:val="0"/>
          <w:numId w:val="95"/>
        </w:numPr>
        <w:spacing w:before="240" w:after="240"/>
        <w:ind w:left="720" w:hanging="210"/>
        <w:jc w:val="left"/>
      </w:pPr>
      <w:r>
        <w:t>Check box "1 рабочий день"</w:t>
      </w:r>
    </w:p>
    <w:p>
      <w:pPr>
        <w:numPr>
          <w:ilvl w:val="0"/>
          <w:numId w:val="95"/>
        </w:numPr>
        <w:spacing w:before="240" w:after="240"/>
        <w:ind w:left="720" w:hanging="210"/>
        <w:jc w:val="left"/>
      </w:pPr>
      <w:r>
        <w:t>Check box “1-3 рабочий день”</w:t>
      </w:r>
    </w:p>
    <w:p>
      <w:pPr>
        <w:numPr>
          <w:ilvl w:val="0"/>
          <w:numId w:val="96"/>
        </w:numPr>
        <w:spacing w:before="240" w:after="240"/>
        <w:ind w:left="720" w:hanging="210"/>
        <w:jc w:val="left"/>
      </w:pPr>
      <w:r>
        <w:t>Блок цена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"Любая цена"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"Дешевле EUR 20"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"EUR 20 - EUR 50"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"EUR 50 - EUR 100"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"Дороже EUR 100"</w:t>
      </w:r>
    </w:p>
    <w:p>
      <w:pPr>
        <w:numPr>
          <w:ilvl w:val="0"/>
          <w:numId w:val="97"/>
        </w:numPr>
        <w:spacing w:before="240" w:after="240"/>
        <w:ind w:left="720" w:hanging="210"/>
        <w:jc w:val="left"/>
      </w:pPr>
      <w:r>
        <w:t>Check box "Индивидуальный"</w:t>
      </w:r>
    </w:p>
    <w:p>
      <w:pPr>
        <w:numPr>
          <w:ilvl w:val="0"/>
          <w:numId w:val="98"/>
        </w:numPr>
        <w:spacing w:before="240" w:after="240"/>
        <w:ind w:left="720" w:hanging="210"/>
        <w:jc w:val="left"/>
      </w:pPr>
      <w:r>
        <w:t>Поле "от"</w:t>
      </w:r>
    </w:p>
    <w:p>
      <w:pPr>
        <w:numPr>
          <w:ilvl w:val="0"/>
          <w:numId w:val="98"/>
        </w:numPr>
        <w:spacing w:before="240" w:after="240"/>
        <w:ind w:left="720" w:hanging="210"/>
        <w:jc w:val="left"/>
      </w:pPr>
      <w:r>
        <w:t>Поле "до"</w:t>
      </w:r>
    </w:p>
    <w:p>
      <w:pPr>
        <w:numPr>
          <w:ilvl w:val="0"/>
          <w:numId w:val="99"/>
        </w:numPr>
        <w:spacing w:before="240" w:after="240"/>
        <w:ind w:left="720" w:hanging="210"/>
        <w:jc w:val="left"/>
      </w:pPr>
      <w:r>
        <w:t>Блок "Местоположение магазина"</w:t>
      </w:r>
    </w:p>
    <w:p>
      <w:pPr>
        <w:numPr>
          <w:ilvl w:val="0"/>
          <w:numId w:val="100"/>
        </w:numPr>
        <w:spacing w:before="240" w:after="240"/>
        <w:ind w:left="720" w:hanging="210"/>
        <w:jc w:val="left"/>
      </w:pPr>
      <w:r>
        <w:t>Check box "По всему миру"</w:t>
      </w:r>
    </w:p>
    <w:p>
      <w:pPr>
        <w:numPr>
          <w:ilvl w:val="0"/>
          <w:numId w:val="100"/>
        </w:numPr>
        <w:spacing w:before="240" w:after="240"/>
        <w:ind w:left="720" w:hanging="210"/>
        <w:jc w:val="left"/>
      </w:pPr>
      <w:r>
        <w:t>Check box "Европа"</w:t>
      </w:r>
    </w:p>
    <w:p>
      <w:pPr>
        <w:numPr>
          <w:ilvl w:val="0"/>
          <w:numId w:val="100"/>
        </w:numPr>
        <w:spacing w:before="240" w:after="240"/>
        <w:ind w:left="720" w:hanging="210"/>
        <w:jc w:val="left"/>
      </w:pPr>
      <w:r>
        <w:t>Check box "Украина"</w:t>
      </w:r>
    </w:p>
    <w:p>
      <w:pPr>
        <w:numPr>
          <w:ilvl w:val="0"/>
          <w:numId w:val="100"/>
        </w:numPr>
        <w:spacing w:before="240" w:after="240"/>
        <w:ind w:left="720" w:hanging="210"/>
        <w:jc w:val="left"/>
      </w:pPr>
      <w:r>
        <w:t>Check box "Индивидуальный"</w:t>
      </w:r>
    </w:p>
    <w:p>
      <w:pPr>
        <w:numPr>
          <w:ilvl w:val="0"/>
          <w:numId w:val="101"/>
        </w:numPr>
        <w:spacing w:before="240" w:after="240"/>
        <w:ind w:left="720" w:hanging="210"/>
        <w:jc w:val="left"/>
      </w:pPr>
      <w:r>
        <w:t>Поле "Укажите местоположение"</w:t>
      </w:r>
    </w:p>
    <w:p>
      <w:pPr>
        <w:numPr>
          <w:ilvl w:val="0"/>
          <w:numId w:val="102"/>
        </w:numPr>
        <w:spacing w:before="240" w:after="240"/>
        <w:ind w:left="720" w:hanging="210"/>
        <w:jc w:val="left"/>
      </w:pPr>
      <w:r>
        <w:t>Блок "Тип товара"</w:t>
      </w:r>
    </w:p>
    <w:p>
      <w:pPr>
        <w:numPr>
          <w:ilvl w:val="0"/>
          <w:numId w:val="103"/>
        </w:numPr>
        <w:spacing w:before="240" w:after="240"/>
        <w:ind w:left="720" w:hanging="210"/>
        <w:jc w:val="left"/>
      </w:pPr>
      <w:r>
        <w:t>Check box "Все товары"</w:t>
      </w:r>
    </w:p>
    <w:p>
      <w:pPr>
        <w:numPr>
          <w:ilvl w:val="0"/>
          <w:numId w:val="103"/>
        </w:numPr>
        <w:spacing w:before="240" w:after="240"/>
        <w:ind w:left="720" w:hanging="210"/>
        <w:jc w:val="left"/>
      </w:pPr>
      <w:r>
        <w:t>Check box "Ручная работа"</w:t>
      </w:r>
    </w:p>
    <w:p>
      <w:pPr>
        <w:numPr>
          <w:ilvl w:val="0"/>
          <w:numId w:val="103"/>
        </w:numPr>
        <w:spacing w:before="240" w:after="240"/>
        <w:ind w:left="720" w:hanging="210"/>
        <w:jc w:val="left"/>
      </w:pPr>
      <w:r>
        <w:t>Check box "Винтаж"</w:t>
      </w:r>
    </w:p>
    <w:p>
      <w:pPr>
        <w:numPr>
          <w:ilvl w:val="0"/>
          <w:numId w:val="104"/>
        </w:numPr>
        <w:spacing w:before="240" w:after="240"/>
        <w:ind w:left="720" w:hanging="210"/>
        <w:jc w:val="left"/>
      </w:pPr>
      <w:r>
        <w:t>Блок "Варианты заказа"</w:t>
      </w:r>
    </w:p>
    <w:p>
      <w:pPr>
        <w:numPr>
          <w:ilvl w:val="0"/>
          <w:numId w:val="105"/>
        </w:numPr>
        <w:spacing w:before="240" w:after="240"/>
        <w:ind w:left="720" w:hanging="210"/>
        <w:jc w:val="left"/>
      </w:pPr>
      <w:r>
        <w:t>Check box "Принимаются подарочные карты Etsy"</w:t>
      </w:r>
    </w:p>
    <w:p>
      <w:pPr>
        <w:numPr>
          <w:ilvl w:val="0"/>
          <w:numId w:val="105"/>
        </w:numPr>
        <w:spacing w:before="240" w:after="240"/>
        <w:ind w:left="720" w:hanging="210"/>
        <w:jc w:val="left"/>
      </w:pPr>
      <w:r>
        <w:t>Check box "Можно оформить подарочную упаковку"</w:t>
      </w:r>
    </w:p>
    <w:p>
      <w:pPr>
        <w:numPr>
          <w:ilvl w:val="0"/>
          <w:numId w:val="105"/>
        </w:numPr>
        <w:spacing w:before="240" w:after="240"/>
        <w:ind w:left="720" w:hanging="210"/>
        <w:jc w:val="left"/>
      </w:pPr>
      <w:r>
        <w:t>Check box "Можно персонализировать"</w:t>
      </w:r>
    </w:p>
    <w:p>
      <w:pPr>
        <w:numPr>
          <w:ilvl w:val="0"/>
          <w:numId w:val="106"/>
        </w:numPr>
        <w:spacing w:before="240" w:after="240"/>
        <w:ind w:left="720" w:hanging="210"/>
        <w:jc w:val="left"/>
      </w:pPr>
      <w:r>
        <w:t>Блок "Доставка в"</w:t>
      </w:r>
    </w:p>
    <w:p>
      <w:pPr>
        <w:numPr>
          <w:ilvl w:val="0"/>
          <w:numId w:val="107"/>
        </w:numPr>
        <w:spacing w:before="240" w:after="240"/>
        <w:ind w:left="720" w:hanging="210"/>
        <w:jc w:val="left"/>
      </w:pPr>
      <w:r>
        <w:t>Dropdown list "Регион"</w:t>
      </w:r>
    </w:p>
    <w:p>
      <w:pPr>
        <w:spacing w:before="240" w:after="240"/>
      </w:pPr>
      <w:r>
        <w:rPr>
          <w:b/>
          <w:bCs/>
        </w:rPr>
        <w:t xml:space="preserve">9.2 </w:t>
      </w:r>
      <w:r>
        <w:t>Кнопка "Отменить"</w:t>
      </w:r>
    </w:p>
    <w:p>
      <w:pPr>
        <w:spacing w:before="240" w:after="240"/>
      </w:pPr>
      <w:r>
        <w:rPr>
          <w:b/>
          <w:bCs/>
        </w:rPr>
        <w:t>9.3</w:t>
      </w:r>
      <w:r>
        <w:t xml:space="preserve"> Кнопка "Применить" после нажатии которой товары отфильтровываются согласно выбранным критериям. </w:t>
      </w:r>
    </w:p>
    <w:p>
      <w:pPr>
        <w:spacing w:before="240" w:after="240"/>
      </w:pPr>
      <w:r>
        <w:rPr>
          <w:b/>
          <w:bCs/>
        </w:rPr>
        <w:t xml:space="preserve">9.4 </w:t>
      </w:r>
      <w:r>
        <w:t>Кнопка "Крестик" закрыть фильтр</w:t>
      </w:r>
    </w:p>
    <w:p>
      <w:pPr>
        <w:numPr>
          <w:ilvl w:val="0"/>
          <w:numId w:val="108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“Избранное”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Фото пользователя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Счетчик подписок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Счетчик подписчиков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Ссылка "Изменить публичный профиль"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Папка "Избранное" с продавцами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Поле поиска в избранном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Кнопка фильтра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Кнопка сортировки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Кнопка "Копировать ссылку на список"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Кнопка "Редактировать коллекцию"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Check box Только работающие магазины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Фото с логотипом магазина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Блок "Магазины которые могут вам понравиться"</w:t>
      </w:r>
    </w:p>
    <w:p>
      <w:pPr>
        <w:numPr>
          <w:ilvl w:val="1"/>
          <w:numId w:val="108"/>
        </w:numPr>
        <w:spacing w:before="240" w:after="240"/>
        <w:ind w:left="1440" w:hanging="280"/>
        <w:jc w:val="left"/>
      </w:pPr>
      <w:r>
        <w:t>Папка "Избранное" с товарами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Счетчик товаров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Поле " Поиск в избранном"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Check box "Скрыть распроданные товары"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Check box "Со скидкой"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Фото товара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Описание товара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Цена товара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Блок "Похоже на товары в этой коллекции"</w:t>
      </w:r>
    </w:p>
    <w:p>
      <w:pPr>
        <w:numPr>
          <w:ilvl w:val="2"/>
          <w:numId w:val="108"/>
        </w:numPr>
        <w:spacing w:before="240" w:after="240"/>
        <w:ind w:left="2160" w:hanging="280"/>
        <w:jc w:val="left"/>
      </w:pPr>
      <w:r>
        <w:t>Блок "Коллекции, которые могут вам понравиться"</w:t>
      </w:r>
    </w:p>
    <w:p>
      <w:pPr>
        <w:numPr>
          <w:ilvl w:val="0"/>
          <w:numId w:val="109"/>
        </w:numPr>
        <w:spacing w:before="240" w:after="240"/>
        <w:ind w:left="720" w:hanging="280"/>
        <w:jc w:val="left"/>
      </w:pPr>
      <w:r>
        <w:t>Кнопка "Создать коллекцию” при нажатии которой товар добавляется в коллекцию.</w:t>
      </w:r>
    </w:p>
    <w:p>
      <w:pPr>
        <w:numPr>
          <w:ilvl w:val="0"/>
          <w:numId w:val="109"/>
        </w:numPr>
        <w:spacing w:before="240" w:after="240"/>
        <w:ind w:left="720" w:hanging="280"/>
        <w:jc w:val="left"/>
      </w:pPr>
      <w:r>
        <w:t>Всплывающая кнопка "наверх".</w:t>
      </w:r>
    </w:p>
    <w:p>
      <w:pPr>
        <w:numPr>
          <w:ilvl w:val="0"/>
          <w:numId w:val="110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“Оформление заказа” должен содержать: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Поле "ФИО"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Поле "Улица и номер дома"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Поле "Квартира/апартаменты/другое"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Поле "Город"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Dropdown list "Область"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Поле "Почтовый индекс"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Кнопка "Перейти к оплате" при нажатии на которую должен осуществляться переход на форму оплаты товара.</w:t>
      </w:r>
    </w:p>
    <w:p>
      <w:pPr>
        <w:numPr>
          <w:ilvl w:val="1"/>
          <w:numId w:val="110"/>
        </w:numPr>
        <w:spacing w:before="240" w:after="240"/>
        <w:ind w:left="1440" w:hanging="280"/>
        <w:jc w:val="left"/>
      </w:pPr>
      <w:r>
        <w:t>Все поля должны принимать валидные значения </w:t>
      </w:r>
    </w:p>
    <w:p>
      <w:pPr>
        <w:numPr>
          <w:ilvl w:val="0"/>
          <w:numId w:val="111"/>
        </w:numPr>
        <w:spacing w:before="240" w:after="240"/>
        <w:ind w:left="720" w:hanging="280"/>
        <w:jc w:val="left"/>
      </w:pPr>
      <w:r>
        <w:rPr>
          <w:b/>
          <w:bCs/>
        </w:rPr>
        <w:t>Функциональный блок “Оплата товара” должен содержать:</w:t>
      </w:r>
    </w:p>
    <w:p>
      <w:pPr>
        <w:numPr>
          <w:ilvl w:val="1"/>
          <w:numId w:val="111"/>
        </w:numPr>
        <w:spacing w:before="240" w:after="240"/>
        <w:ind w:left="1440" w:hanging="280"/>
        <w:jc w:val="left"/>
      </w:pPr>
      <w:r>
        <w:t>Форма "Карта"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Поле "Имя держателя карты"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Поле "Номер карты"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Dropdown list "Дата истечения срока действия"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Dropdown list "Выбор года"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Поле "Код безопасности"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Check box "Мой адрес для..."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Check box "Сохранить мои платежные данные для следующих покупок"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Check box "Установить по умолчанию"</w:t>
      </w:r>
    </w:p>
    <w:p>
      <w:pPr>
        <w:numPr>
          <w:ilvl w:val="2"/>
          <w:numId w:val="111"/>
        </w:numPr>
        <w:spacing w:before="240" w:after="240"/>
        <w:ind w:left="2160" w:hanging="280"/>
        <w:jc w:val="left"/>
      </w:pPr>
      <w:r>
        <w:t>Кнопка "Проверить заказ"</w:t>
      </w:r>
    </w:p>
    <w:p>
      <w:pPr>
        <w:numPr>
          <w:ilvl w:val="0"/>
          <w:numId w:val="112"/>
        </w:numPr>
        <w:spacing w:before="240" w:after="240"/>
        <w:ind w:left="720" w:hanging="280"/>
        <w:jc w:val="left"/>
      </w:pPr>
      <w:r>
        <w:t>Форма "Оплатить с помощью PayPal"</w:t>
      </w:r>
    </w:p>
    <w:p>
      <w:pPr>
        <w:numPr>
          <w:ilvl w:val="1"/>
          <w:numId w:val="112"/>
        </w:numPr>
        <w:spacing w:before="240" w:after="240"/>
        <w:ind w:left="1440" w:hanging="280"/>
        <w:jc w:val="left"/>
      </w:pPr>
      <w:r>
        <w:t>Кнопка "Перейти в PayPal"</w:t>
      </w:r>
    </w:p>
    <w:p>
      <w:pPr>
        <w:numPr>
          <w:ilvl w:val="0"/>
          <w:numId w:val="113"/>
        </w:numPr>
        <w:spacing w:before="240" w:after="240"/>
        <w:ind w:left="720" w:hanging="280"/>
        <w:jc w:val="left"/>
      </w:pPr>
      <w:r>
        <w:t>Форма “Оплата с помощью Google Pay"</w:t>
      </w:r>
    </w:p>
    <w:p>
      <w:pPr>
        <w:numPr>
          <w:ilvl w:val="1"/>
          <w:numId w:val="113"/>
        </w:numPr>
        <w:spacing w:before="240" w:after="240"/>
        <w:ind w:left="1440" w:hanging="280"/>
        <w:jc w:val="left"/>
      </w:pPr>
      <w:r>
        <w:t>Кнопка "Проверить заказ"</w:t>
      </w:r>
    </w:p>
    <w:p>
      <w:pPr>
        <w:numPr>
          <w:ilvl w:val="0"/>
          <w:numId w:val="113"/>
        </w:numPr>
        <w:spacing w:before="240" w:after="240"/>
        <w:ind w:left="720" w:hanging="280"/>
        <w:jc w:val="left"/>
      </w:pPr>
      <w:r>
        <w:t>Кнопка "Использовать подарочную карту или бонус Etsy"</w:t>
      </w:r>
    </w:p>
    <w:p>
      <w:pPr>
        <w:spacing w:before="240" w:after="240"/>
      </w:pPr>
      <w:r>
        <w:rPr>
          <w:b/>
          <w:bCs/>
        </w:rPr>
        <w:t>Нефункциональные требования: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Блок “Политика Конфиденциальности”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Блок “Положения и условия”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Безопасность соединения и передачи данных, использование протокола HTTPS.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Работа с браузерами и ОС: Google Chrome, Microsoft Edge, Opera, Mozilla Firefox, Safari, Yandex Browser.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Работа с ОС: Windows: 7, 8.1, 10; Linux; MacOS.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Изменение курсора при наведении на кликабельный объект.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Корректные ссылки на социальные сети.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Открытие информации о компании в новой вкладке.</w:t>
      </w:r>
    </w:p>
    <w:p>
      <w:pPr>
        <w:numPr>
          <w:ilvl w:val="0"/>
          <w:numId w:val="114"/>
        </w:numPr>
        <w:spacing w:before="240" w:after="240"/>
        <w:ind w:left="720" w:hanging="280"/>
        <w:jc w:val="left"/>
      </w:pPr>
      <w:r>
        <w:t>Корректное изменение вида при масштабировании</w:t>
      </w:r>
    </w:p>
    <w:p>
      <w:pPr>
        <w:spacing w:before="240" w:after="240"/>
      </w:pPr>
      <w:r>
        <w:t>Document generated by Confluence on Mar 28, 2023 20:08</w:t>
      </w:r>
    </w:p>
    <w:p>
      <w:hyperlink r:id="rId11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hybridMultilevel"/>
    <w:tmpl w:val="00000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B"/>
    <w:multiLevelType w:val="hybridMultilevel"/>
    <w:tmpl w:val="000000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0000003C"/>
    <w:multiLevelType w:val="hybridMultilevel"/>
    <w:tmpl w:val="000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0000003D"/>
    <w:multiLevelType w:val="hybridMultilevel"/>
    <w:tmpl w:val="000000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0000003E"/>
    <w:multiLevelType w:val="hybridMultilevel"/>
    <w:tmpl w:val="00000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0000003F"/>
    <w:multiLevelType w:val="hybridMultilevel"/>
    <w:tmpl w:val="000000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>
    <w:nsid w:val="00000040"/>
    <w:multiLevelType w:val="hybridMultilevel"/>
    <w:tmpl w:val="00000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>
    <w:nsid w:val="00000041"/>
    <w:multiLevelType w:val="hybridMultilevel"/>
    <w:tmpl w:val="000000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hybridMultilevel"/>
    <w:tmpl w:val="000000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00000044"/>
    <w:multiLevelType w:val="hybridMultilevel"/>
    <w:tmpl w:val="00000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00000045"/>
    <w:multiLevelType w:val="hybridMultilevel"/>
    <w:tmpl w:val="000000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00000046"/>
    <w:multiLevelType w:val="hybridMultilevel"/>
    <w:tmpl w:val="00000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00000048"/>
    <w:multiLevelType w:val="hybridMultilevel"/>
    <w:tmpl w:val="00000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0000004A"/>
    <w:multiLevelType w:val="hybridMultilevel"/>
    <w:tmpl w:val="00000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0000004B"/>
    <w:multiLevelType w:val="hybridMultilevel"/>
    <w:tmpl w:val="000000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>
    <w:nsid w:val="0000004C"/>
    <w:multiLevelType w:val="hybridMultilevel"/>
    <w:tmpl w:val="00000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0000004D"/>
    <w:multiLevelType w:val="hybridMultilevel"/>
    <w:tmpl w:val="000000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0000004E"/>
    <w:multiLevelType w:val="hybridMultilevel"/>
    <w:tmpl w:val="00000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>
    <w:nsid w:val="00000050"/>
    <w:multiLevelType w:val="hybridMultilevel"/>
    <w:tmpl w:val="00000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>
    <w:nsid w:val="00000051"/>
    <w:multiLevelType w:val="hybridMultilevel"/>
    <w:tmpl w:val="000000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>
    <w:nsid w:val="00000052"/>
    <w:multiLevelType w:val="hybridMultilevel"/>
    <w:tmpl w:val="00000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>
    <w:nsid w:val="00000053"/>
    <w:multiLevelType w:val="hybridMultilevel"/>
    <w:tmpl w:val="000000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00000058"/>
    <w:multiLevelType w:val="hybridMultilevel"/>
    <w:tmpl w:val="00000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>
    <w:nsid w:val="00000059"/>
    <w:multiLevelType w:val="hybridMultilevel"/>
    <w:tmpl w:val="000000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>
    <w:nsid w:val="0000005A"/>
    <w:multiLevelType w:val="hybridMultilevel"/>
    <w:tmpl w:val="00000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>
    <w:nsid w:val="0000005B"/>
    <w:multiLevelType w:val="hybridMultilevel"/>
    <w:tmpl w:val="000000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0000005C"/>
    <w:multiLevelType w:val="hybridMultilevel"/>
    <w:tmpl w:val="00000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>
    <w:nsid w:val="0000005D"/>
    <w:multiLevelType w:val="hybridMultilevel"/>
    <w:tmpl w:val="000000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>
    <w:nsid w:val="0000005E"/>
    <w:multiLevelType w:val="hybridMultilevel"/>
    <w:tmpl w:val="00000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>
    <w:nsid w:val="0000005F"/>
    <w:multiLevelType w:val="hybridMultilevel"/>
    <w:tmpl w:val="000000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>
    <w:nsid w:val="00000060"/>
    <w:multiLevelType w:val="hybridMultilevel"/>
    <w:tmpl w:val="00000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>
    <w:nsid w:val="00000061"/>
    <w:multiLevelType w:val="hybridMultilevel"/>
    <w:tmpl w:val="000000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">
    <w:nsid w:val="00000062"/>
    <w:multiLevelType w:val="hybridMultilevel"/>
    <w:tmpl w:val="00000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>
    <w:nsid w:val="00000063"/>
    <w:multiLevelType w:val="hybridMultilevel"/>
    <w:tmpl w:val="000000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">
    <w:nsid w:val="00000064"/>
    <w:multiLevelType w:val="hybridMultilevel"/>
    <w:tmpl w:val="00000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00000065"/>
    <w:multiLevelType w:val="hybridMultilevel"/>
    <w:tmpl w:val="000000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>
    <w:nsid w:val="00000066"/>
    <w:multiLevelType w:val="hybridMultilevel"/>
    <w:tmpl w:val="00000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>
    <w:nsid w:val="00000067"/>
    <w:multiLevelType w:val="hybridMultilevel"/>
    <w:tmpl w:val="000000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>
    <w:nsid w:val="00000068"/>
    <w:multiLevelType w:val="hybridMultilevel"/>
    <w:tmpl w:val="00000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">
    <w:nsid w:val="00000069"/>
    <w:multiLevelType w:val="hybridMultilevel"/>
    <w:tmpl w:val="00000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">
    <w:nsid w:val="0000006A"/>
    <w:multiLevelType w:val="hybridMultilevel"/>
    <w:tmpl w:val="00000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>
    <w:nsid w:val="0000006B"/>
    <w:multiLevelType w:val="hybridMultilevel"/>
    <w:tmpl w:val="000000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etsy.com/c/weddings/invitations-and-paper/save-the-dates?ref=catnav-10983" TargetMode="External" /><Relationship Id="rId11" Type="http://schemas.openxmlformats.org/officeDocument/2006/relationships/hyperlink" Target="http://www.atlassian.com/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s://www.etsy.com/" TargetMode="External" /><Relationship Id="rId8" Type="http://schemas.openxmlformats.org/officeDocument/2006/relationships/hyperlink" Target="https://www.etsy.com/c/clothing/womens-clothing?ref=catnav-10923" TargetMode="External" /><Relationship Id="rId9" Type="http://schemas.openxmlformats.org/officeDocument/2006/relationships/hyperlink" Target="https://www.etsy.com/c/bags-and-purses/luggage-and-travel?ref=catnav-109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SRS</dc:title>
  <cp:revision>0</cp:revision>
</cp:coreProperties>
</file>